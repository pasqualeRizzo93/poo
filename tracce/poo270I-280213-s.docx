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926" w:rsidRPr="0056055A" w:rsidRDefault="009A7926">
      <w:pPr>
        <w:jc w:val="center"/>
        <w:rPr>
          <w:rFonts w:ascii="Arial Narrow" w:hAnsi="Arial Narrow"/>
          <w:b/>
          <w:sz w:val="28"/>
          <w:szCs w:val="28"/>
        </w:rPr>
      </w:pPr>
      <w:r w:rsidRPr="0056055A">
        <w:rPr>
          <w:rFonts w:ascii="Arial Narrow" w:hAnsi="Arial Narrow"/>
          <w:b/>
          <w:sz w:val="28"/>
          <w:szCs w:val="28"/>
        </w:rPr>
        <w:t xml:space="preserve">PROGRAMMAZIONE ORIENTATA AGLI OGGETTI (DM </w:t>
      </w:r>
      <w:r w:rsidR="00E74D64">
        <w:rPr>
          <w:rFonts w:ascii="Arial Narrow" w:hAnsi="Arial Narrow"/>
          <w:b/>
          <w:sz w:val="28"/>
          <w:szCs w:val="28"/>
        </w:rPr>
        <w:t>270</w:t>
      </w:r>
      <w:r w:rsidRPr="0056055A">
        <w:rPr>
          <w:rFonts w:ascii="Arial Narrow" w:hAnsi="Arial Narrow"/>
          <w:b/>
          <w:sz w:val="28"/>
          <w:szCs w:val="28"/>
        </w:rPr>
        <w:t>)</w:t>
      </w:r>
    </w:p>
    <w:p w:rsidR="009A7926" w:rsidRPr="0056055A" w:rsidRDefault="009A7926">
      <w:pPr>
        <w:jc w:val="center"/>
        <w:rPr>
          <w:rFonts w:ascii="Arial Narrow" w:hAnsi="Arial Narrow"/>
          <w:b/>
          <w:sz w:val="28"/>
          <w:szCs w:val="28"/>
        </w:rPr>
      </w:pPr>
      <w:r w:rsidRPr="0056055A">
        <w:rPr>
          <w:rFonts w:ascii="Arial Narrow" w:hAnsi="Arial Narrow"/>
          <w:b/>
          <w:sz w:val="28"/>
          <w:szCs w:val="28"/>
        </w:rPr>
        <w:t xml:space="preserve">Appello </w:t>
      </w:r>
      <w:r w:rsidR="009039C8">
        <w:rPr>
          <w:rFonts w:ascii="Arial Narrow" w:hAnsi="Arial Narrow"/>
          <w:b/>
          <w:sz w:val="28"/>
          <w:szCs w:val="28"/>
        </w:rPr>
        <w:t>del</w:t>
      </w:r>
      <w:r w:rsidRPr="0056055A">
        <w:rPr>
          <w:rFonts w:ascii="Arial Narrow" w:hAnsi="Arial Narrow"/>
          <w:b/>
          <w:sz w:val="28"/>
          <w:szCs w:val="28"/>
        </w:rPr>
        <w:t xml:space="preserve"> </w:t>
      </w:r>
      <w:r w:rsidR="0031074B">
        <w:rPr>
          <w:rFonts w:ascii="Arial Narrow" w:hAnsi="Arial Narrow"/>
          <w:b/>
          <w:sz w:val="28"/>
          <w:szCs w:val="28"/>
        </w:rPr>
        <w:t>2</w:t>
      </w:r>
      <w:r w:rsidR="009039C8">
        <w:rPr>
          <w:rFonts w:ascii="Arial Narrow" w:hAnsi="Arial Narrow"/>
          <w:b/>
          <w:sz w:val="28"/>
          <w:szCs w:val="28"/>
        </w:rPr>
        <w:t>8</w:t>
      </w:r>
      <w:r w:rsidR="00D4652D" w:rsidRPr="0056055A">
        <w:rPr>
          <w:rFonts w:ascii="Arial Narrow" w:hAnsi="Arial Narrow"/>
          <w:b/>
          <w:sz w:val="28"/>
          <w:szCs w:val="28"/>
        </w:rPr>
        <w:t>-</w:t>
      </w:r>
      <w:r w:rsidR="0031074B">
        <w:rPr>
          <w:rFonts w:ascii="Arial Narrow" w:hAnsi="Arial Narrow"/>
          <w:b/>
          <w:sz w:val="28"/>
          <w:szCs w:val="28"/>
        </w:rPr>
        <w:t>0</w:t>
      </w:r>
      <w:r w:rsidR="004812C1">
        <w:rPr>
          <w:rFonts w:ascii="Arial Narrow" w:hAnsi="Arial Narrow"/>
          <w:b/>
          <w:sz w:val="28"/>
          <w:szCs w:val="28"/>
        </w:rPr>
        <w:t>2</w:t>
      </w:r>
      <w:r w:rsidR="00486EBE">
        <w:rPr>
          <w:rFonts w:ascii="Arial Narrow" w:hAnsi="Arial Narrow"/>
          <w:b/>
          <w:sz w:val="28"/>
          <w:szCs w:val="28"/>
        </w:rPr>
        <w:t>-201</w:t>
      </w:r>
      <w:r w:rsidR="0031074B">
        <w:rPr>
          <w:rFonts w:ascii="Arial Narrow" w:hAnsi="Arial Narrow"/>
          <w:b/>
          <w:sz w:val="28"/>
          <w:szCs w:val="28"/>
        </w:rPr>
        <w:t>3</w:t>
      </w:r>
      <w:r w:rsidR="00E74D64">
        <w:rPr>
          <w:rFonts w:ascii="Arial Narrow" w:hAnsi="Arial Narrow"/>
          <w:b/>
          <w:sz w:val="28"/>
          <w:szCs w:val="28"/>
        </w:rPr>
        <w:t xml:space="preserve"> – Allievi Informatici</w:t>
      </w:r>
    </w:p>
    <w:tbl>
      <w:tblPr>
        <w:tblW w:w="9884" w:type="dxa"/>
        <w:tblInd w:w="-15" w:type="dxa"/>
        <w:tblLayout w:type="fixed"/>
        <w:tblLook w:val="0000"/>
      </w:tblPr>
      <w:tblGrid>
        <w:gridCol w:w="1008"/>
        <w:gridCol w:w="1620"/>
        <w:gridCol w:w="900"/>
        <w:gridCol w:w="2407"/>
        <w:gridCol w:w="851"/>
        <w:gridCol w:w="1422"/>
        <w:gridCol w:w="900"/>
        <w:gridCol w:w="776"/>
      </w:tblGrid>
      <w:tr w:rsidR="00113FFD" w:rsidRPr="00D4652D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FFD" w:rsidRPr="00D4652D" w:rsidRDefault="00113FFD">
            <w:pPr>
              <w:snapToGrid w:val="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4652D">
              <w:rPr>
                <w:rFonts w:ascii="Arial Narrow" w:hAnsi="Arial Narrow"/>
                <w:b/>
                <w:sz w:val="18"/>
                <w:szCs w:val="18"/>
              </w:rPr>
              <w:t>Cognome: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FFD" w:rsidRPr="00D4652D" w:rsidRDefault="00113FFD">
            <w:pPr>
              <w:snapToGrid w:val="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FFD" w:rsidRPr="00D4652D" w:rsidRDefault="00113FFD">
            <w:pPr>
              <w:snapToGrid w:val="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4652D">
              <w:rPr>
                <w:rFonts w:ascii="Arial Narrow" w:hAnsi="Arial Narrow"/>
                <w:b/>
                <w:sz w:val="18"/>
                <w:szCs w:val="18"/>
              </w:rPr>
              <w:t>Nome: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FFD" w:rsidRPr="00D4652D" w:rsidRDefault="00113FFD">
            <w:pPr>
              <w:snapToGrid w:val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FFD" w:rsidRPr="00D4652D" w:rsidRDefault="00113FFD">
            <w:pPr>
              <w:snapToGrid w:val="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4652D">
              <w:rPr>
                <w:rFonts w:ascii="Arial Narrow" w:hAnsi="Arial Narrow"/>
                <w:b/>
                <w:sz w:val="18"/>
                <w:szCs w:val="18"/>
              </w:rPr>
              <w:t>Matr: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FFD" w:rsidRPr="00D4652D" w:rsidRDefault="00113FFD">
            <w:pPr>
              <w:snapToGrid w:val="0"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FFD" w:rsidRPr="00D4652D" w:rsidRDefault="00113FFD">
            <w:pPr>
              <w:snapToGrid w:val="0"/>
              <w:rPr>
                <w:rFonts w:ascii="Arial Narrow" w:hAnsi="Arial Narrow"/>
                <w:sz w:val="18"/>
                <w:szCs w:val="18"/>
              </w:rPr>
            </w:pPr>
            <w:r w:rsidRPr="00D4652D">
              <w:rPr>
                <w:rFonts w:ascii="Arial Narrow" w:hAnsi="Arial Narrow"/>
                <w:b/>
                <w:sz w:val="18"/>
                <w:szCs w:val="18"/>
              </w:rPr>
              <w:t>Durata</w:t>
            </w:r>
            <w:r w:rsidRPr="00D4652D">
              <w:rPr>
                <w:rFonts w:ascii="Arial Narrow" w:hAnsi="Arial Narrow"/>
                <w:sz w:val="18"/>
                <w:szCs w:val="18"/>
              </w:rPr>
              <w:t>: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FD" w:rsidRPr="00D4652D" w:rsidRDefault="00113FFD">
            <w:pPr>
              <w:snapToGrid w:val="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  <w:r w:rsidRPr="00D4652D">
              <w:rPr>
                <w:rFonts w:ascii="Arial Narrow" w:hAnsi="Arial Narrow"/>
                <w:b/>
                <w:sz w:val="18"/>
                <w:szCs w:val="18"/>
              </w:rPr>
              <w:t xml:space="preserve"> ore</w:t>
            </w:r>
          </w:p>
        </w:tc>
      </w:tr>
    </w:tbl>
    <w:p w:rsidR="009A7926" w:rsidRPr="00854B70" w:rsidRDefault="009A7926">
      <w:pPr>
        <w:rPr>
          <w:rFonts w:ascii="Arial Narrow" w:hAnsi="Arial Narrow"/>
          <w:sz w:val="16"/>
          <w:szCs w:val="16"/>
        </w:rPr>
        <w:sectPr w:rsidR="009A7926" w:rsidRPr="00854B70">
          <w:footerReference w:type="default" r:id="rId8"/>
          <w:pgSz w:w="11906" w:h="16838"/>
          <w:pgMar w:top="1417" w:right="1134" w:bottom="1134" w:left="1134" w:header="720" w:footer="720" w:gutter="0"/>
          <w:cols w:space="720"/>
          <w:docGrid w:linePitch="360"/>
        </w:sectPr>
      </w:pPr>
    </w:p>
    <w:p w:rsidR="00310D37" w:rsidRPr="004752BE" w:rsidRDefault="00847C5F" w:rsidP="00504D33">
      <w:pPr>
        <w:jc w:val="both"/>
        <w:rPr>
          <w:rFonts w:ascii="Arial Narrow" w:hAnsi="Arial Narrow"/>
          <w:sz w:val="22"/>
          <w:szCs w:val="22"/>
        </w:rPr>
      </w:pPr>
      <w:r w:rsidRPr="00847C5F">
        <w:rPr>
          <w:rFonts w:ascii="Arial Narrow" w:hAnsi="Arial Narrow"/>
          <w:b/>
        </w:rPr>
        <w:lastRenderedPageBreak/>
        <w:t>Esercizio 1.</w:t>
      </w:r>
      <w:r w:rsidR="004812C1">
        <w:rPr>
          <w:rFonts w:ascii="Arial Narrow" w:hAnsi="Arial Narrow"/>
          <w:b/>
        </w:rPr>
        <w:t xml:space="preserve"> </w:t>
      </w:r>
      <w:r w:rsidR="004812C1" w:rsidRPr="004752BE">
        <w:rPr>
          <w:rFonts w:ascii="Arial Narrow" w:hAnsi="Arial Narrow"/>
          <w:sz w:val="22"/>
          <w:szCs w:val="22"/>
        </w:rPr>
        <w:t>Si considerano numeri interi rappresentati per complementi a 2 ad 11 bit. a) Qual è l’intervallo di rappresentazione? b) Dati i numeri n1=-355</w:t>
      </w:r>
      <w:r w:rsidR="004812C1" w:rsidRPr="004752BE">
        <w:rPr>
          <w:rFonts w:ascii="Arial Narrow" w:hAnsi="Arial Narrow"/>
          <w:sz w:val="22"/>
          <w:szCs w:val="22"/>
          <w:vertAlign w:val="subscript"/>
        </w:rPr>
        <w:t>10</w:t>
      </w:r>
      <w:r w:rsidR="004812C1" w:rsidRPr="004752BE">
        <w:rPr>
          <w:rFonts w:ascii="Arial Narrow" w:hAnsi="Arial Narrow"/>
          <w:sz w:val="22"/>
          <w:szCs w:val="22"/>
        </w:rPr>
        <w:t>, n2=679</w:t>
      </w:r>
      <w:r w:rsidR="004812C1" w:rsidRPr="004752BE">
        <w:rPr>
          <w:rFonts w:ascii="Arial Narrow" w:hAnsi="Arial Narrow"/>
          <w:sz w:val="22"/>
          <w:szCs w:val="22"/>
          <w:vertAlign w:val="subscript"/>
        </w:rPr>
        <w:t>10</w:t>
      </w:r>
      <w:r w:rsidR="004812C1" w:rsidRPr="004752BE">
        <w:rPr>
          <w:rFonts w:ascii="Arial Narrow" w:hAnsi="Arial Narrow"/>
          <w:sz w:val="22"/>
          <w:szCs w:val="22"/>
        </w:rPr>
        <w:t>, dire se sono rappresentabili e se sì fornire il loro complemento a 2 ad 11 bit. c) Determinare e mostrare il risultato delle operazioni: n1-n2, n1+n2 avendo cura di identificare e motivare (punto di vista della macchina) ogni situazione di traboccamento. d) Dato il numero complementi a 2</w:t>
      </w:r>
      <w:r w:rsidR="002C4BA1">
        <w:rPr>
          <w:rFonts w:ascii="Arial Narrow" w:hAnsi="Arial Narrow"/>
          <w:sz w:val="22"/>
          <w:szCs w:val="22"/>
        </w:rPr>
        <w:t xml:space="preserve"> ad 11 bit</w:t>
      </w:r>
      <w:r w:rsidR="004812C1" w:rsidRPr="004752BE">
        <w:rPr>
          <w:rFonts w:ascii="Arial Narrow" w:hAnsi="Arial Narrow"/>
          <w:sz w:val="22"/>
          <w:szCs w:val="22"/>
        </w:rPr>
        <w:t xml:space="preserve"> n3=10111010100</w:t>
      </w:r>
      <w:r w:rsidR="004812C1" w:rsidRPr="004752BE">
        <w:rPr>
          <w:rFonts w:ascii="Arial Narrow" w:hAnsi="Arial Narrow"/>
          <w:sz w:val="22"/>
          <w:szCs w:val="22"/>
          <w:vertAlign w:val="subscript"/>
        </w:rPr>
        <w:t>2</w:t>
      </w:r>
      <w:r w:rsidR="004812C1" w:rsidRPr="004752BE">
        <w:rPr>
          <w:rFonts w:ascii="Arial Narrow" w:hAnsi="Arial Narrow"/>
          <w:sz w:val="22"/>
          <w:szCs w:val="22"/>
        </w:rPr>
        <w:t>, specificare il suo valore in decimale.</w:t>
      </w:r>
    </w:p>
    <w:p w:rsidR="004812C1" w:rsidRPr="004812C1" w:rsidRDefault="004812C1" w:rsidP="00504D33">
      <w:pPr>
        <w:jc w:val="both"/>
        <w:rPr>
          <w:rFonts w:ascii="Arial Narrow" w:hAnsi="Arial Narrow"/>
          <w:sz w:val="20"/>
          <w:szCs w:val="20"/>
        </w:rPr>
      </w:pPr>
    </w:p>
    <w:p w:rsidR="004B4716" w:rsidRPr="003B261A" w:rsidRDefault="009A7926" w:rsidP="00662CDA">
      <w:pPr>
        <w:jc w:val="both"/>
        <w:rPr>
          <w:rFonts w:ascii="Arial Narrow" w:hAnsi="Arial Narrow"/>
          <w:sz w:val="20"/>
          <w:szCs w:val="20"/>
        </w:rPr>
      </w:pPr>
      <w:r w:rsidRPr="008A268A">
        <w:rPr>
          <w:rFonts w:ascii="Arial Narrow" w:hAnsi="Arial Narrow"/>
          <w:b/>
        </w:rPr>
        <w:t xml:space="preserve">Esercizio </w:t>
      </w:r>
      <w:r w:rsidR="00CF6D0D">
        <w:rPr>
          <w:rFonts w:ascii="Arial Narrow" w:hAnsi="Arial Narrow"/>
          <w:b/>
        </w:rPr>
        <w:t>2</w:t>
      </w:r>
      <w:r w:rsidR="00C04973" w:rsidRPr="008A268A">
        <w:rPr>
          <w:rFonts w:ascii="Arial Narrow" w:hAnsi="Arial Narrow"/>
          <w:b/>
        </w:rPr>
        <w:t>.</w:t>
      </w:r>
      <w:r w:rsidR="00DF386E" w:rsidRPr="00DF386E">
        <w:rPr>
          <w:rFonts w:ascii="Arial Narrow" w:hAnsi="Arial Narrow"/>
        </w:rPr>
        <w:t xml:space="preserve"> </w:t>
      </w:r>
      <w:r w:rsidR="003B261A" w:rsidRPr="003B261A">
        <w:rPr>
          <w:rFonts w:ascii="Arial Narrow" w:hAnsi="Arial Narrow"/>
          <w:sz w:val="20"/>
          <w:szCs w:val="20"/>
        </w:rPr>
        <w:t xml:space="preserve">È assegnato il </w:t>
      </w:r>
      <w:r w:rsidR="003B261A">
        <w:rPr>
          <w:rFonts w:ascii="Arial Narrow" w:hAnsi="Arial Narrow"/>
          <w:sz w:val="20"/>
          <w:szCs w:val="20"/>
        </w:rPr>
        <w:t>numero reale r=-45.</w:t>
      </w:r>
      <w:r w:rsidR="001E4836">
        <w:rPr>
          <w:rFonts w:ascii="Arial Narrow" w:hAnsi="Arial Narrow"/>
          <w:sz w:val="20"/>
          <w:szCs w:val="20"/>
        </w:rPr>
        <w:t>7</w:t>
      </w:r>
      <w:r w:rsidR="003B261A">
        <w:rPr>
          <w:rFonts w:ascii="Arial Narrow" w:hAnsi="Arial Narrow"/>
          <w:sz w:val="20"/>
          <w:szCs w:val="20"/>
        </w:rPr>
        <w:t>7</w:t>
      </w:r>
      <w:r w:rsidR="003B261A" w:rsidRPr="003B261A">
        <w:rPr>
          <w:rFonts w:ascii="Arial Narrow" w:hAnsi="Arial Narrow"/>
          <w:sz w:val="20"/>
          <w:szCs w:val="20"/>
          <w:vertAlign w:val="subscript"/>
        </w:rPr>
        <w:t>10</w:t>
      </w:r>
      <w:r w:rsidR="007F03B1" w:rsidRPr="007F03B1">
        <w:rPr>
          <w:rFonts w:ascii="Arial Narrow" w:hAnsi="Arial Narrow"/>
          <w:sz w:val="20"/>
          <w:szCs w:val="20"/>
        </w:rPr>
        <w:t>.</w:t>
      </w:r>
      <w:r w:rsidR="007F03B1">
        <w:rPr>
          <w:rFonts w:ascii="Arial Narrow" w:hAnsi="Arial Narrow"/>
          <w:sz w:val="20"/>
          <w:szCs w:val="20"/>
        </w:rPr>
        <w:t xml:space="preserve"> Determinare </w:t>
      </w:r>
      <w:r w:rsidR="001E4836">
        <w:rPr>
          <w:rFonts w:ascii="Arial Narrow" w:hAnsi="Arial Narrow"/>
          <w:sz w:val="20"/>
          <w:szCs w:val="20"/>
        </w:rPr>
        <w:t xml:space="preserve">e mostrare </w:t>
      </w:r>
      <w:r w:rsidR="007F03B1">
        <w:rPr>
          <w:rFonts w:ascii="Arial Narrow" w:hAnsi="Arial Narrow"/>
          <w:sz w:val="20"/>
          <w:szCs w:val="20"/>
        </w:rPr>
        <w:t>la sua rappresentazione 32 bit IEEE 754 a singola precisione</w:t>
      </w:r>
      <w:r w:rsidR="001E4836">
        <w:rPr>
          <w:rFonts w:ascii="Arial Narrow" w:hAnsi="Arial Narrow"/>
          <w:sz w:val="20"/>
          <w:szCs w:val="20"/>
        </w:rPr>
        <w:t>. Riportare, infine,</w:t>
      </w:r>
      <w:r w:rsidR="007F03B1">
        <w:rPr>
          <w:rFonts w:ascii="Arial Narrow" w:hAnsi="Arial Narrow"/>
          <w:sz w:val="20"/>
          <w:szCs w:val="20"/>
        </w:rPr>
        <w:t xml:space="preserve"> anche la versione esadecimale del risultato ottenuto.</w:t>
      </w:r>
    </w:p>
    <w:p w:rsidR="00847C5F" w:rsidRPr="004812C1" w:rsidRDefault="00847C5F" w:rsidP="00662CDA">
      <w:pPr>
        <w:jc w:val="both"/>
        <w:rPr>
          <w:rFonts w:ascii="Arial Narrow" w:hAnsi="Arial Narrow"/>
          <w:sz w:val="20"/>
          <w:szCs w:val="20"/>
        </w:rPr>
      </w:pPr>
    </w:p>
    <w:p w:rsidR="004812C1" w:rsidRPr="009E28FD" w:rsidRDefault="00662CDA" w:rsidP="004812C1">
      <w:pPr>
        <w:jc w:val="both"/>
        <w:rPr>
          <w:rFonts w:ascii="Arial Narrow" w:hAnsi="Arial Narrow"/>
          <w:sz w:val="20"/>
          <w:szCs w:val="20"/>
        </w:rPr>
      </w:pPr>
      <w:r w:rsidRPr="008A268A">
        <w:rPr>
          <w:rFonts w:ascii="Arial Narrow" w:hAnsi="Arial Narrow"/>
          <w:b/>
        </w:rPr>
        <w:t xml:space="preserve">Esercizio </w:t>
      </w:r>
      <w:r w:rsidR="00CF6D0D">
        <w:rPr>
          <w:rFonts w:ascii="Arial Narrow" w:hAnsi="Arial Narrow"/>
          <w:b/>
        </w:rPr>
        <w:t>3</w:t>
      </w:r>
      <w:r w:rsidR="00C04973" w:rsidRPr="008A268A">
        <w:rPr>
          <w:rFonts w:ascii="Arial Narrow" w:hAnsi="Arial Narrow"/>
          <w:b/>
        </w:rPr>
        <w:t>.</w:t>
      </w:r>
      <w:r w:rsidR="00FB7095">
        <w:rPr>
          <w:rFonts w:ascii="Arial Narrow" w:hAnsi="Arial Narrow"/>
        </w:rPr>
        <w:t xml:space="preserve"> </w:t>
      </w:r>
      <w:r w:rsidR="009E28FD">
        <w:rPr>
          <w:rFonts w:ascii="Arial Narrow" w:hAnsi="Arial Narrow"/>
          <w:sz w:val="20"/>
          <w:szCs w:val="20"/>
        </w:rPr>
        <w:t>Scrivere un programma Java che legga da input tre vettori di 5 interi a, b e c e scriva in uscita 1 se per ogni indice valido risulta: c[i]=</w:t>
      </w:r>
      <w:r w:rsidR="00773086">
        <w:rPr>
          <w:rFonts w:ascii="Arial Narrow" w:hAnsi="Arial Narrow"/>
          <w:sz w:val="20"/>
          <w:szCs w:val="20"/>
        </w:rPr>
        <w:t>b[i]</w:t>
      </w:r>
      <w:r w:rsidR="00773086" w:rsidRPr="00773086">
        <w:rPr>
          <w:rFonts w:ascii="Arial Narrow" w:hAnsi="Arial Narrow"/>
          <w:sz w:val="20"/>
          <w:szCs w:val="20"/>
          <w:vertAlign w:val="superscript"/>
        </w:rPr>
        <w:t>2</w:t>
      </w:r>
      <w:r w:rsidR="00773086">
        <w:rPr>
          <w:rFonts w:ascii="Arial Narrow" w:hAnsi="Arial Narrow"/>
          <w:sz w:val="20"/>
          <w:szCs w:val="20"/>
        </w:rPr>
        <w:t>%a[i]</w:t>
      </w:r>
      <w:r w:rsidR="009E28FD">
        <w:rPr>
          <w:rFonts w:ascii="Arial Narrow" w:hAnsi="Arial Narrow"/>
          <w:sz w:val="20"/>
          <w:szCs w:val="20"/>
        </w:rPr>
        <w:t>, 0 altrimenti. Quindi derivare sistematicamente e riportare una corrispondente versione RASP dell’algoritmo.</w:t>
      </w:r>
    </w:p>
    <w:p w:rsidR="00662CDA" w:rsidRPr="004812C1" w:rsidRDefault="00662CDA" w:rsidP="00662CDA">
      <w:pPr>
        <w:jc w:val="both"/>
        <w:rPr>
          <w:rFonts w:ascii="Arial Narrow" w:hAnsi="Arial Narrow"/>
          <w:sz w:val="20"/>
          <w:szCs w:val="20"/>
        </w:rPr>
      </w:pPr>
    </w:p>
    <w:p w:rsidR="004812C1" w:rsidRPr="009E28FD" w:rsidRDefault="00662CDA" w:rsidP="004812C1">
      <w:pPr>
        <w:tabs>
          <w:tab w:val="left" w:pos="113"/>
        </w:tabs>
        <w:jc w:val="both"/>
        <w:rPr>
          <w:rFonts w:ascii="Arial Narrow" w:hAnsi="Arial Narrow" w:cs="Arial Narrow"/>
          <w:sz w:val="20"/>
          <w:szCs w:val="20"/>
        </w:rPr>
      </w:pPr>
      <w:r w:rsidRPr="008A268A">
        <w:rPr>
          <w:rFonts w:ascii="Arial Narrow" w:hAnsi="Arial Narrow"/>
          <w:b/>
        </w:rPr>
        <w:t xml:space="preserve">Esercizio </w:t>
      </w:r>
      <w:r w:rsidR="00910B60">
        <w:rPr>
          <w:rFonts w:ascii="Arial Narrow" w:hAnsi="Arial Narrow"/>
          <w:b/>
        </w:rPr>
        <w:t>4</w:t>
      </w:r>
      <w:r w:rsidR="00FB7095" w:rsidRPr="00616E86">
        <w:rPr>
          <w:rFonts w:ascii="Arial Narrow" w:hAnsi="Arial Narrow"/>
        </w:rPr>
        <w:t xml:space="preserve">. </w:t>
      </w:r>
      <w:r w:rsidR="009E28FD" w:rsidRPr="009E28FD">
        <w:rPr>
          <w:rFonts w:ascii="Arial Narrow" w:hAnsi="Arial Narrow"/>
          <w:sz w:val="20"/>
          <w:szCs w:val="20"/>
        </w:rPr>
        <w:t xml:space="preserve">Data la sequenza di input </w:t>
      </w:r>
      <w:r w:rsidR="009E28FD">
        <w:rPr>
          <w:rFonts w:ascii="Arial Narrow" w:hAnsi="Arial Narrow"/>
          <w:sz w:val="20"/>
          <w:szCs w:val="20"/>
        </w:rPr>
        <w:t>15 -4 12 -3 17 -2 0 20 16, mostrare (i) il contenuto del corrispondente albero binario di ricerca (ii) il contenuto del corrispodente heap. Nell’ipotesi di (a) eliminare la radice dell’albero, come cambia l’albero binario di ricerca ? (b) eliminare il minimo dell’heap, come cambia l’heap?</w:t>
      </w:r>
    </w:p>
    <w:p w:rsidR="00D81AB2" w:rsidRDefault="00D81AB2" w:rsidP="00040139">
      <w:pPr>
        <w:jc w:val="both"/>
        <w:rPr>
          <w:rFonts w:ascii="Arial Narrow" w:hAnsi="Arial Narrow" w:cs="Arial Narrow"/>
          <w:sz w:val="20"/>
          <w:szCs w:val="20"/>
        </w:rPr>
      </w:pPr>
    </w:p>
    <w:p w:rsidR="00773086" w:rsidRPr="004752BE" w:rsidRDefault="00773086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5405D5">
        <w:rPr>
          <w:rFonts w:ascii="Arial Narrow" w:hAnsi="Arial Narrow" w:cs="Arial Narrow"/>
          <w:b/>
        </w:rPr>
        <w:t>Esercizio 5.</w:t>
      </w:r>
      <w:r>
        <w:rPr>
          <w:rFonts w:ascii="Arial Narrow" w:hAnsi="Arial Narrow" w:cs="Arial Narrow"/>
          <w:sz w:val="20"/>
          <w:szCs w:val="20"/>
        </w:rPr>
        <w:t xml:space="preserve"> </w:t>
      </w:r>
      <w:r w:rsidR="005405D5" w:rsidRPr="004752BE">
        <w:rPr>
          <w:rFonts w:ascii="Arial Narrow" w:hAnsi="Arial Narrow" w:cs="Arial Narrow"/>
          <w:sz w:val="22"/>
          <w:szCs w:val="22"/>
        </w:rPr>
        <w:t xml:space="preserve">Su un file di tipo testo sono riportate, una per linea, </w:t>
      </w:r>
      <w:r w:rsidR="00392398" w:rsidRPr="004752BE">
        <w:rPr>
          <w:rFonts w:ascii="Arial Narrow" w:hAnsi="Arial Narrow" w:cs="Arial Narrow"/>
          <w:sz w:val="22"/>
          <w:szCs w:val="22"/>
        </w:rPr>
        <w:t>le informazioni di una lista di persone</w:t>
      </w:r>
      <w:r w:rsidR="005405D5" w:rsidRPr="004752BE">
        <w:rPr>
          <w:rFonts w:ascii="Arial Narrow" w:hAnsi="Arial Narrow" w:cs="Arial Narrow"/>
          <w:sz w:val="22"/>
          <w:szCs w:val="22"/>
        </w:rPr>
        <w:t xml:space="preserve">, </w:t>
      </w:r>
      <w:r w:rsidR="00392398" w:rsidRPr="004752BE">
        <w:rPr>
          <w:rFonts w:ascii="Arial Narrow" w:hAnsi="Arial Narrow" w:cs="Arial Narrow"/>
          <w:sz w:val="22"/>
          <w:szCs w:val="22"/>
        </w:rPr>
        <w:t xml:space="preserve">come dal seguente </w:t>
      </w:r>
      <w:r w:rsidR="005405D5" w:rsidRPr="004752BE">
        <w:rPr>
          <w:rFonts w:ascii="Arial Narrow" w:hAnsi="Arial Narrow" w:cs="Arial Narrow"/>
          <w:sz w:val="22"/>
          <w:szCs w:val="22"/>
        </w:rPr>
        <w:t>formato:</w:t>
      </w:r>
    </w:p>
    <w:p w:rsidR="005405D5" w:rsidRPr="004752BE" w:rsidRDefault="005405D5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5405D5" w:rsidRPr="002E7519" w:rsidRDefault="005405D5" w:rsidP="00040139">
      <w:pPr>
        <w:jc w:val="both"/>
        <w:rPr>
          <w:rFonts w:ascii="Arial Narrow" w:hAnsi="Arial Narrow" w:cs="Arial Narrow"/>
          <w:sz w:val="20"/>
          <w:szCs w:val="20"/>
        </w:rPr>
      </w:pPr>
      <w:r w:rsidRPr="002E7519">
        <w:rPr>
          <w:rFonts w:ascii="Arial Narrow" w:hAnsi="Arial Narrow" w:cs="Arial Narrow"/>
          <w:sz w:val="20"/>
          <w:szCs w:val="20"/>
        </w:rPr>
        <w:t>PERSONA=cognome</w:t>
      </w:r>
      <w:r w:rsidR="002E7519" w:rsidRPr="002E7519">
        <w:rPr>
          <w:rFonts w:ascii="Arial Narrow" w:hAnsi="Arial Narrow" w:cs="Arial Narrow"/>
          <w:sz w:val="20"/>
          <w:szCs w:val="20"/>
        </w:rPr>
        <w:t xml:space="preserve"> </w:t>
      </w:r>
      <w:r w:rsidRPr="002E7519">
        <w:rPr>
          <w:rFonts w:ascii="Arial Narrow" w:hAnsi="Arial Narrow" w:cs="Arial Narrow"/>
          <w:i/>
          <w:sz w:val="20"/>
          <w:szCs w:val="20"/>
        </w:rPr>
        <w:t>spazi</w:t>
      </w:r>
      <w:r w:rsidR="002E7519" w:rsidRPr="002E7519">
        <w:rPr>
          <w:rFonts w:ascii="Arial Narrow" w:hAnsi="Arial Narrow" w:cs="Arial Narrow"/>
          <w:i/>
          <w:sz w:val="20"/>
          <w:szCs w:val="20"/>
        </w:rPr>
        <w:t xml:space="preserve"> </w:t>
      </w:r>
      <w:r w:rsidRPr="002E7519">
        <w:rPr>
          <w:rFonts w:ascii="Arial Narrow" w:hAnsi="Arial Narrow" w:cs="Arial Narrow"/>
          <w:sz w:val="20"/>
          <w:szCs w:val="20"/>
        </w:rPr>
        <w:t>nome CODICE=intero non negativo</w:t>
      </w:r>
    </w:p>
    <w:p w:rsidR="005405D5" w:rsidRPr="004752BE" w:rsidRDefault="005405D5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5405D5" w:rsidRPr="004752BE" w:rsidRDefault="005405D5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4752BE">
        <w:rPr>
          <w:rFonts w:ascii="Arial Narrow" w:hAnsi="Arial Narrow" w:cs="Arial Narrow"/>
          <w:sz w:val="22"/>
          <w:szCs w:val="22"/>
        </w:rPr>
        <w:t>con la convenzione che i campi PERSONA e CODICE possono comparire in qualunque ordine.</w:t>
      </w:r>
      <w:r w:rsidR="008F209A" w:rsidRPr="004752BE">
        <w:rPr>
          <w:rFonts w:ascii="Arial Narrow" w:hAnsi="Arial Narrow" w:cs="Arial Narrow"/>
          <w:sz w:val="22"/>
          <w:szCs w:val="22"/>
        </w:rPr>
        <w:t xml:space="preserve"> </w:t>
      </w:r>
      <w:r w:rsidRPr="004752BE">
        <w:rPr>
          <w:rFonts w:ascii="Arial Narrow" w:hAnsi="Arial Narrow" w:cs="Arial Narrow"/>
          <w:sz w:val="22"/>
          <w:szCs w:val="22"/>
        </w:rPr>
        <w:t xml:space="preserve">Si deve scrivere un programma interattivo che </w:t>
      </w:r>
      <w:r w:rsidR="00AC758C">
        <w:rPr>
          <w:rFonts w:ascii="Arial Narrow" w:hAnsi="Arial Narrow" w:cs="Arial Narrow"/>
          <w:sz w:val="22"/>
          <w:szCs w:val="22"/>
        </w:rPr>
        <w:t xml:space="preserve">riconosca </w:t>
      </w:r>
      <w:r w:rsidR="00015605">
        <w:rPr>
          <w:rFonts w:ascii="Arial Narrow" w:hAnsi="Arial Narrow" w:cs="Arial Narrow"/>
          <w:sz w:val="22"/>
          <w:szCs w:val="22"/>
        </w:rPr>
        <w:t>i</w:t>
      </w:r>
      <w:r w:rsidRPr="004752BE">
        <w:rPr>
          <w:rFonts w:ascii="Arial Narrow" w:hAnsi="Arial Narrow" w:cs="Arial Narrow"/>
          <w:sz w:val="22"/>
          <w:szCs w:val="22"/>
        </w:rPr>
        <w:t xml:space="preserve"> seguenti comandi</w:t>
      </w:r>
      <w:r w:rsidR="00AC758C">
        <w:rPr>
          <w:rFonts w:ascii="Arial Narrow" w:hAnsi="Arial Narrow" w:cs="Arial Narrow"/>
          <w:sz w:val="22"/>
          <w:szCs w:val="22"/>
        </w:rPr>
        <w:t xml:space="preserve"> (indipendentemente dal caso delle lettere)</w:t>
      </w:r>
      <w:r w:rsidRPr="004752BE">
        <w:rPr>
          <w:rFonts w:ascii="Arial Narrow" w:hAnsi="Arial Narrow" w:cs="Arial Narrow"/>
          <w:sz w:val="22"/>
          <w:szCs w:val="22"/>
        </w:rPr>
        <w:t>:</w:t>
      </w:r>
    </w:p>
    <w:p w:rsidR="008F209A" w:rsidRPr="004752BE" w:rsidRDefault="008F209A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5405D5" w:rsidRPr="004752BE" w:rsidRDefault="005405D5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AC758C">
        <w:rPr>
          <w:rFonts w:ascii="Arial Narrow" w:hAnsi="Arial Narrow" w:cs="Arial Narrow"/>
          <w:b/>
          <w:sz w:val="22"/>
          <w:szCs w:val="22"/>
        </w:rPr>
        <w:t>INP</w:t>
      </w:r>
      <w:r w:rsidRPr="004752BE">
        <w:rPr>
          <w:rFonts w:ascii="Arial Narrow" w:hAnsi="Arial Narrow" w:cs="Arial Narrow"/>
          <w:sz w:val="22"/>
          <w:szCs w:val="22"/>
        </w:rPr>
        <w:t xml:space="preserve"> nome-file</w:t>
      </w:r>
      <w:r w:rsidR="00392398" w:rsidRPr="004752BE">
        <w:rPr>
          <w:rFonts w:ascii="Arial Narrow" w:hAnsi="Arial Narrow" w:cs="Arial Narrow"/>
          <w:sz w:val="22"/>
          <w:szCs w:val="22"/>
        </w:rPr>
        <w:t xml:space="preserve"> INVIO</w:t>
      </w:r>
    </w:p>
    <w:p w:rsidR="005405D5" w:rsidRPr="004752BE" w:rsidRDefault="005405D5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AC758C">
        <w:rPr>
          <w:rFonts w:ascii="Arial Narrow" w:hAnsi="Arial Narrow" w:cs="Arial Narrow"/>
          <w:b/>
          <w:sz w:val="22"/>
          <w:szCs w:val="22"/>
        </w:rPr>
        <w:t>OUT</w:t>
      </w:r>
      <w:r w:rsidRPr="004752BE">
        <w:rPr>
          <w:rFonts w:ascii="Arial Narrow" w:hAnsi="Arial Narrow" w:cs="Arial Narrow"/>
          <w:sz w:val="22"/>
          <w:szCs w:val="22"/>
        </w:rPr>
        <w:t xml:space="preserve"> nome-file</w:t>
      </w:r>
      <w:r w:rsidR="00392398" w:rsidRPr="004752BE">
        <w:rPr>
          <w:rFonts w:ascii="Arial Narrow" w:hAnsi="Arial Narrow" w:cs="Arial Narrow"/>
          <w:sz w:val="22"/>
          <w:szCs w:val="22"/>
        </w:rPr>
        <w:t xml:space="preserve"> INVIO</w:t>
      </w:r>
    </w:p>
    <w:p w:rsidR="005405D5" w:rsidRPr="004752BE" w:rsidRDefault="00392398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AC758C">
        <w:rPr>
          <w:rFonts w:ascii="Arial Narrow" w:hAnsi="Arial Narrow" w:cs="Arial Narrow"/>
          <w:b/>
          <w:sz w:val="22"/>
          <w:szCs w:val="22"/>
        </w:rPr>
        <w:t>SBN</w:t>
      </w:r>
      <w:r w:rsidRPr="004752BE">
        <w:rPr>
          <w:rFonts w:ascii="Arial Narrow" w:hAnsi="Arial Narrow" w:cs="Arial Narrow"/>
          <w:sz w:val="22"/>
          <w:szCs w:val="22"/>
        </w:rPr>
        <w:t xml:space="preserve"> INVIO</w:t>
      </w:r>
    </w:p>
    <w:p w:rsidR="00392398" w:rsidRPr="004752BE" w:rsidRDefault="00392398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AC758C">
        <w:rPr>
          <w:rFonts w:ascii="Arial Narrow" w:hAnsi="Arial Narrow" w:cs="Arial Narrow"/>
          <w:b/>
          <w:sz w:val="22"/>
          <w:szCs w:val="22"/>
        </w:rPr>
        <w:t>SBC</w:t>
      </w:r>
      <w:r w:rsidRPr="004752BE">
        <w:rPr>
          <w:rFonts w:ascii="Arial Narrow" w:hAnsi="Arial Narrow" w:cs="Arial Narrow"/>
          <w:sz w:val="22"/>
          <w:szCs w:val="22"/>
        </w:rPr>
        <w:t xml:space="preserve"> INVIO</w:t>
      </w:r>
    </w:p>
    <w:p w:rsidR="00392398" w:rsidRPr="004752BE" w:rsidRDefault="00392398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AC758C">
        <w:rPr>
          <w:rFonts w:ascii="Arial Narrow" w:hAnsi="Arial Narrow" w:cs="Arial Narrow"/>
          <w:b/>
          <w:sz w:val="22"/>
          <w:szCs w:val="22"/>
        </w:rPr>
        <w:t>SHW</w:t>
      </w:r>
      <w:r w:rsidRPr="004752BE">
        <w:rPr>
          <w:rFonts w:ascii="Arial Narrow" w:hAnsi="Arial Narrow" w:cs="Arial Narrow"/>
          <w:sz w:val="22"/>
          <w:szCs w:val="22"/>
        </w:rPr>
        <w:t xml:space="preserve"> INVIO</w:t>
      </w:r>
    </w:p>
    <w:p w:rsidR="00392398" w:rsidRPr="004752BE" w:rsidRDefault="00392398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AC758C">
        <w:rPr>
          <w:rFonts w:ascii="Arial Narrow" w:hAnsi="Arial Narrow" w:cs="Arial Narrow"/>
          <w:b/>
          <w:sz w:val="22"/>
          <w:szCs w:val="22"/>
        </w:rPr>
        <w:t>END</w:t>
      </w:r>
      <w:r w:rsidRPr="004752BE">
        <w:rPr>
          <w:rFonts w:ascii="Arial Narrow" w:hAnsi="Arial Narrow" w:cs="Arial Narrow"/>
          <w:sz w:val="22"/>
          <w:szCs w:val="22"/>
        </w:rPr>
        <w:t xml:space="preserve"> INVIO</w:t>
      </w:r>
    </w:p>
    <w:p w:rsidR="005405D5" w:rsidRPr="004752BE" w:rsidRDefault="005405D5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392398" w:rsidRPr="004752BE" w:rsidRDefault="00392398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4752BE">
        <w:rPr>
          <w:rFonts w:ascii="Arial Narrow" w:hAnsi="Arial Narrow" w:cs="Arial Narrow"/>
          <w:sz w:val="22"/>
          <w:szCs w:val="22"/>
        </w:rPr>
        <w:t>INP consente di fornire il nome esterno di un file testo contenente le informazioni su una collezione di persone. Il comando verifica la consistenza del file e scrive su output “File inconsistente!” o “File caricato”.</w:t>
      </w:r>
      <w:r w:rsidR="002E7519">
        <w:rPr>
          <w:rFonts w:ascii="Arial Narrow" w:hAnsi="Arial Narrow" w:cs="Arial Narrow"/>
          <w:sz w:val="22"/>
          <w:szCs w:val="22"/>
        </w:rPr>
        <w:t xml:space="preserve"> Un file è consistente se in esso mai succede che uno stesso nominativo o uno st</w:t>
      </w:r>
      <w:r w:rsidR="00737032">
        <w:rPr>
          <w:rFonts w:ascii="Arial Narrow" w:hAnsi="Arial Narrow" w:cs="Arial Narrow"/>
          <w:sz w:val="22"/>
          <w:szCs w:val="22"/>
        </w:rPr>
        <w:t>esso codice compaiano più volte, e se le informazioni sono sempre ben formate.</w:t>
      </w:r>
    </w:p>
    <w:p w:rsidR="00392398" w:rsidRPr="004752BE" w:rsidRDefault="00392398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4752BE">
        <w:rPr>
          <w:rFonts w:ascii="Arial Narrow" w:hAnsi="Arial Narrow" w:cs="Arial Narrow"/>
          <w:sz w:val="22"/>
          <w:szCs w:val="22"/>
        </w:rPr>
        <w:lastRenderedPageBreak/>
        <w:t>OUT permette di fornire il nome esterno di un file su cui memorizzare la lista ordinata dei nominativi.</w:t>
      </w:r>
    </w:p>
    <w:p w:rsidR="00392398" w:rsidRPr="004752BE" w:rsidRDefault="00392398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4752BE">
        <w:rPr>
          <w:rFonts w:ascii="Arial Narrow" w:hAnsi="Arial Narrow" w:cs="Arial Narrow"/>
          <w:sz w:val="22"/>
          <w:szCs w:val="22"/>
        </w:rPr>
        <w:t>SBN richiede di ordinare la lista per nominativi per cognomi crescenti alfabeticamente ed a parità di cognome per nomi crescenti alfabeticamente.</w:t>
      </w:r>
    </w:p>
    <w:p w:rsidR="008F209A" w:rsidRPr="004752BE" w:rsidRDefault="00392398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4752BE">
        <w:rPr>
          <w:rFonts w:ascii="Arial Narrow" w:hAnsi="Arial Narrow" w:cs="Arial Narrow"/>
          <w:sz w:val="22"/>
          <w:szCs w:val="22"/>
        </w:rPr>
        <w:t>SBC richiede di ordinare la lista per codici crescenti.</w:t>
      </w:r>
    </w:p>
    <w:p w:rsidR="00392398" w:rsidRPr="004752BE" w:rsidRDefault="00392398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4752BE">
        <w:rPr>
          <w:rFonts w:ascii="Arial Narrow" w:hAnsi="Arial Narrow" w:cs="Arial Narrow"/>
          <w:sz w:val="22"/>
          <w:szCs w:val="22"/>
        </w:rPr>
        <w:t>SHW richiede di visualizzare la lista ordinata ottenuta a seguito dell’ultimo comando SBN o SBC. Il comando OUT memorizza la lista ordinata su file esterno.</w:t>
      </w:r>
    </w:p>
    <w:p w:rsidR="008F209A" w:rsidRPr="004752BE" w:rsidRDefault="008F209A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4752BE">
        <w:rPr>
          <w:rFonts w:ascii="Arial Narrow" w:hAnsi="Arial Narrow" w:cs="Arial Narrow"/>
          <w:sz w:val="22"/>
          <w:szCs w:val="22"/>
        </w:rPr>
        <w:t>END permette di terminare il programma.</w:t>
      </w:r>
    </w:p>
    <w:p w:rsidR="008F209A" w:rsidRPr="004752BE" w:rsidRDefault="008F209A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9626DC" w:rsidRPr="004752BE" w:rsidRDefault="009626DC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4752BE">
        <w:rPr>
          <w:rFonts w:ascii="Arial Narrow" w:hAnsi="Arial Narrow" w:cs="Arial Narrow"/>
          <w:sz w:val="22"/>
          <w:szCs w:val="22"/>
        </w:rPr>
        <w:t xml:space="preserve">Il programma va modularizzato organizzandolo in classi come segue. </w:t>
      </w:r>
    </w:p>
    <w:p w:rsidR="00CA4622" w:rsidRPr="004752BE" w:rsidRDefault="00CA4622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8F209A" w:rsidRPr="004752BE" w:rsidRDefault="009626DC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4752BE">
        <w:rPr>
          <w:rFonts w:ascii="Arial Narrow" w:hAnsi="Arial Narrow" w:cs="Arial Narrow"/>
          <w:sz w:val="22"/>
          <w:szCs w:val="22"/>
        </w:rPr>
        <w:t xml:space="preserve">Classe </w:t>
      </w:r>
      <w:r w:rsidRPr="004752BE">
        <w:rPr>
          <w:rFonts w:ascii="Arial Narrow" w:hAnsi="Arial Narrow" w:cs="Arial Narrow"/>
          <w:b/>
          <w:sz w:val="22"/>
          <w:szCs w:val="22"/>
        </w:rPr>
        <w:t>Nominativo</w:t>
      </w:r>
      <w:r w:rsidRPr="004752BE">
        <w:rPr>
          <w:rFonts w:ascii="Arial Narrow" w:hAnsi="Arial Narrow" w:cs="Arial Narrow"/>
          <w:sz w:val="22"/>
          <w:szCs w:val="22"/>
        </w:rPr>
        <w:t xml:space="preserve"> (immutabile). È provvista del confronto naturale e memorizza le informazioni di un nominativo. Il confronto naturale si riferisce alla successione alfabetica crescente per cognome ed a parità di cognome alla successione alfabetica crescente per nome. La classe deve essere dotata degli opportuni metodi accessori e certamente dei metodi equals, hashCode e toString.</w:t>
      </w:r>
    </w:p>
    <w:p w:rsidR="00CA4622" w:rsidRPr="004752BE" w:rsidRDefault="00CA4622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9626DC" w:rsidRPr="004752BE" w:rsidRDefault="009626DC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4752BE">
        <w:rPr>
          <w:rFonts w:ascii="Arial Narrow" w:hAnsi="Arial Narrow" w:cs="Arial Narrow"/>
          <w:sz w:val="22"/>
          <w:szCs w:val="22"/>
        </w:rPr>
        <w:t xml:space="preserve">Interfaccia </w:t>
      </w:r>
      <w:r w:rsidRPr="004752BE">
        <w:rPr>
          <w:rFonts w:ascii="Arial Narrow" w:hAnsi="Arial Narrow" w:cs="Arial Narrow"/>
          <w:b/>
          <w:sz w:val="22"/>
          <w:szCs w:val="22"/>
        </w:rPr>
        <w:t>Lista</w:t>
      </w:r>
      <w:r w:rsidRPr="004752BE">
        <w:rPr>
          <w:rFonts w:ascii="Arial Narrow" w:hAnsi="Arial Narrow" w:cs="Arial Narrow"/>
          <w:sz w:val="22"/>
          <w:szCs w:val="22"/>
        </w:rPr>
        <w:t xml:space="preserve"> (iterabile). Modella una lista di nominativi ed espone metodi per aggiungere/rimuovere/cercare un nominativo, e per ordinare la lista</w:t>
      </w:r>
      <w:r w:rsidR="00CA4622" w:rsidRPr="004752BE">
        <w:rPr>
          <w:rFonts w:ascii="Arial Narrow" w:hAnsi="Arial Narrow" w:cs="Arial Narrow"/>
          <w:sz w:val="22"/>
          <w:szCs w:val="22"/>
        </w:rPr>
        <w:t>. Sono previsti due metodi di ordinamento: sort() e sort( comparatore-di-nominativi ). Il primo realizza l’ordinamento naturale dei nominativi. Il secondo riceve un oggetto comparatore e lo utilizza per l’ordinamento. In un caso il comparatore può stabilire l’ordinamento per codice dei nominativi.</w:t>
      </w:r>
    </w:p>
    <w:p w:rsidR="00CA4622" w:rsidRPr="004752BE" w:rsidRDefault="00CA4622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CA4622" w:rsidRPr="004752BE" w:rsidRDefault="00CA4622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4752BE">
        <w:rPr>
          <w:rFonts w:ascii="Arial Narrow" w:hAnsi="Arial Narrow" w:cs="Arial Narrow"/>
          <w:sz w:val="22"/>
          <w:szCs w:val="22"/>
        </w:rPr>
        <w:t xml:space="preserve">Classe astratta </w:t>
      </w:r>
      <w:r w:rsidRPr="004752BE">
        <w:rPr>
          <w:rFonts w:ascii="Arial Narrow" w:hAnsi="Arial Narrow" w:cs="Arial Narrow"/>
          <w:b/>
          <w:sz w:val="22"/>
          <w:szCs w:val="22"/>
        </w:rPr>
        <w:t>ListaAstratta</w:t>
      </w:r>
      <w:r w:rsidRPr="004752BE">
        <w:rPr>
          <w:rFonts w:ascii="Arial Narrow" w:hAnsi="Arial Narrow" w:cs="Arial Narrow"/>
          <w:sz w:val="22"/>
          <w:szCs w:val="22"/>
        </w:rPr>
        <w:t>. Implementa Lista e concretizza quanti più metodi è possibile e certamente i metodi equals, toString ed hashCode.</w:t>
      </w:r>
    </w:p>
    <w:p w:rsidR="00CA4622" w:rsidRPr="004752BE" w:rsidRDefault="00CA4622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CA4622" w:rsidRPr="004752BE" w:rsidRDefault="00CA4622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4752BE">
        <w:rPr>
          <w:rFonts w:ascii="Arial Narrow" w:hAnsi="Arial Narrow" w:cs="Arial Narrow"/>
          <w:sz w:val="22"/>
          <w:szCs w:val="22"/>
        </w:rPr>
        <w:t xml:space="preserve">Classe </w:t>
      </w:r>
      <w:r w:rsidRPr="004752BE">
        <w:rPr>
          <w:rFonts w:ascii="Arial Narrow" w:hAnsi="Arial Narrow" w:cs="Arial Narrow"/>
          <w:b/>
          <w:sz w:val="22"/>
          <w:szCs w:val="22"/>
        </w:rPr>
        <w:t>ListaConcatenata</w:t>
      </w:r>
      <w:r w:rsidRPr="004752BE">
        <w:rPr>
          <w:rFonts w:ascii="Arial Narrow" w:hAnsi="Arial Narrow" w:cs="Arial Narrow"/>
          <w:sz w:val="22"/>
          <w:szCs w:val="22"/>
        </w:rPr>
        <w:t xml:space="preserve">. Estende ListaAstratta e memorizza i nominativi su una </w:t>
      </w:r>
      <w:r w:rsidRPr="004752BE">
        <w:rPr>
          <w:rFonts w:ascii="Arial Narrow" w:hAnsi="Arial Narrow" w:cs="Arial Narrow"/>
          <w:sz w:val="22"/>
          <w:szCs w:val="22"/>
          <w:u w:val="single"/>
        </w:rPr>
        <w:t>lista semplice</w:t>
      </w:r>
      <w:r w:rsidRPr="004752BE">
        <w:rPr>
          <w:rFonts w:ascii="Arial Narrow" w:hAnsi="Arial Narrow" w:cs="Arial Narrow"/>
          <w:sz w:val="22"/>
          <w:szCs w:val="22"/>
        </w:rPr>
        <w:t xml:space="preserve"> a puntatori espliciti.</w:t>
      </w:r>
    </w:p>
    <w:p w:rsidR="00CA4622" w:rsidRPr="004752BE" w:rsidRDefault="00CA4622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CA4622" w:rsidRPr="004752BE" w:rsidRDefault="00CA4622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4752BE">
        <w:rPr>
          <w:rFonts w:ascii="Arial Narrow" w:hAnsi="Arial Narrow" w:cs="Arial Narrow"/>
          <w:sz w:val="22"/>
          <w:szCs w:val="22"/>
        </w:rPr>
        <w:t xml:space="preserve">Classe </w:t>
      </w:r>
      <w:r w:rsidRPr="004752BE">
        <w:rPr>
          <w:rFonts w:ascii="Arial Narrow" w:hAnsi="Arial Narrow" w:cs="Arial Narrow"/>
          <w:b/>
          <w:sz w:val="22"/>
          <w:szCs w:val="22"/>
        </w:rPr>
        <w:t>ListaSet</w:t>
      </w:r>
      <w:r w:rsidRPr="004752BE">
        <w:rPr>
          <w:rFonts w:ascii="Arial Narrow" w:hAnsi="Arial Narrow" w:cs="Arial Narrow"/>
          <w:sz w:val="22"/>
          <w:szCs w:val="22"/>
        </w:rPr>
        <w:t>. Estende ListaAstratta e memorizza i nominativi su una struttura dati di tipo Set del collection framework di Java.</w:t>
      </w:r>
    </w:p>
    <w:p w:rsidR="00CA4622" w:rsidRPr="004752BE" w:rsidRDefault="00CA4622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CA4622" w:rsidRDefault="00CA4622" w:rsidP="00040139">
      <w:pPr>
        <w:jc w:val="both"/>
        <w:rPr>
          <w:rFonts w:ascii="Arial Narrow" w:hAnsi="Arial Narrow" w:cs="Arial Narrow"/>
          <w:sz w:val="20"/>
          <w:szCs w:val="20"/>
        </w:rPr>
      </w:pPr>
      <w:r w:rsidRPr="004752BE">
        <w:rPr>
          <w:rFonts w:ascii="Arial Narrow" w:hAnsi="Arial Narrow" w:cs="Arial Narrow"/>
          <w:sz w:val="22"/>
          <w:szCs w:val="22"/>
        </w:rPr>
        <w:t xml:space="preserve">Classe </w:t>
      </w:r>
      <w:r w:rsidRPr="004752BE">
        <w:rPr>
          <w:rFonts w:ascii="Arial Narrow" w:hAnsi="Arial Narrow" w:cs="Arial Narrow"/>
          <w:b/>
          <w:sz w:val="22"/>
          <w:szCs w:val="22"/>
        </w:rPr>
        <w:t>ListaMap</w:t>
      </w:r>
      <w:r w:rsidRPr="004752BE">
        <w:rPr>
          <w:rFonts w:ascii="Arial Narrow" w:hAnsi="Arial Narrow" w:cs="Arial Narrow"/>
          <w:sz w:val="22"/>
          <w:szCs w:val="22"/>
        </w:rPr>
        <w:t>. Estende ListaAstratta e memorizza i nominativi su una struttura dati di tipo Map del collection framework di Java.</w:t>
      </w:r>
    </w:p>
    <w:p w:rsidR="00CA4622" w:rsidRDefault="00CA4622" w:rsidP="00040139">
      <w:pPr>
        <w:jc w:val="both"/>
        <w:rPr>
          <w:rFonts w:ascii="Arial Narrow" w:hAnsi="Arial Narrow" w:cs="Arial Narrow"/>
          <w:sz w:val="20"/>
          <w:szCs w:val="20"/>
        </w:rPr>
      </w:pPr>
    </w:p>
    <w:p w:rsidR="00CA4622" w:rsidRDefault="00CA4622" w:rsidP="00040139">
      <w:pPr>
        <w:jc w:val="both"/>
        <w:rPr>
          <w:rFonts w:ascii="Arial Narrow" w:hAnsi="Arial Narrow" w:cs="Arial Narrow"/>
          <w:sz w:val="22"/>
          <w:szCs w:val="22"/>
        </w:rPr>
      </w:pPr>
      <w:r w:rsidRPr="00C6042F">
        <w:rPr>
          <w:rFonts w:ascii="Arial Narrow" w:hAnsi="Arial Narrow" w:cs="Arial Narrow"/>
          <w:b/>
        </w:rPr>
        <w:t>Esercizio 6.</w:t>
      </w:r>
      <w:r>
        <w:rPr>
          <w:rFonts w:ascii="Arial Narrow" w:hAnsi="Arial Narrow" w:cs="Arial Narrow"/>
          <w:sz w:val="20"/>
          <w:szCs w:val="20"/>
        </w:rPr>
        <w:t xml:space="preserve"> </w:t>
      </w:r>
      <w:r w:rsidR="00C6042F" w:rsidRPr="004752BE">
        <w:rPr>
          <w:rFonts w:ascii="Arial Narrow" w:hAnsi="Arial Narrow" w:cs="Arial Narrow"/>
          <w:sz w:val="22"/>
          <w:szCs w:val="22"/>
        </w:rPr>
        <w:t>Mostrare una realizzazione ricorsiva del metodo toString della classe ListaConcatenata di cui all’esercizio 5.</w:t>
      </w:r>
    </w:p>
    <w:p w:rsidR="00480815" w:rsidRDefault="00480815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480815" w:rsidRDefault="00480815" w:rsidP="00040139">
      <w:pPr>
        <w:jc w:val="both"/>
        <w:rPr>
          <w:rFonts w:ascii="Arial Narrow" w:hAnsi="Arial Narrow" w:cs="Arial Narrow"/>
          <w:sz w:val="22"/>
          <w:szCs w:val="22"/>
        </w:rPr>
        <w:sectPr w:rsidR="00480815" w:rsidSect="009E428F">
          <w:type w:val="continuous"/>
          <w:pgSz w:w="11906" w:h="16838"/>
          <w:pgMar w:top="1417" w:right="1134" w:bottom="1134" w:left="1134" w:header="720" w:footer="720" w:gutter="0"/>
          <w:cols w:num="2" w:space="170"/>
          <w:docGrid w:linePitch="360"/>
        </w:sectPr>
      </w:pPr>
    </w:p>
    <w:p w:rsidR="00480815" w:rsidRPr="00480815" w:rsidRDefault="00480815" w:rsidP="00040139">
      <w:pPr>
        <w:jc w:val="both"/>
        <w:rPr>
          <w:rFonts w:ascii="Arial Narrow" w:hAnsi="Arial Narrow" w:cs="Arial Narrow"/>
          <w:b/>
          <w:sz w:val="22"/>
          <w:szCs w:val="22"/>
        </w:rPr>
      </w:pPr>
      <w:r w:rsidRPr="00480815">
        <w:rPr>
          <w:rFonts w:ascii="Arial Narrow" w:hAnsi="Arial Narrow" w:cs="Arial Narrow"/>
          <w:b/>
          <w:sz w:val="22"/>
          <w:szCs w:val="22"/>
        </w:rPr>
        <w:lastRenderedPageBreak/>
        <w:t>Bozz</w:t>
      </w:r>
      <w:r w:rsidR="00CF0677">
        <w:rPr>
          <w:rFonts w:ascii="Arial Narrow" w:hAnsi="Arial Narrow" w:cs="Arial Narrow"/>
          <w:b/>
          <w:sz w:val="22"/>
          <w:szCs w:val="22"/>
        </w:rPr>
        <w:t>a</w:t>
      </w:r>
      <w:r w:rsidRPr="00480815">
        <w:rPr>
          <w:rFonts w:ascii="Arial Narrow" w:hAnsi="Arial Narrow" w:cs="Arial Narrow"/>
          <w:b/>
          <w:sz w:val="22"/>
          <w:szCs w:val="22"/>
        </w:rPr>
        <w:t xml:space="preserve"> soluzioni</w:t>
      </w:r>
      <w:r w:rsidR="00CF0677">
        <w:rPr>
          <w:rFonts w:ascii="Arial Narrow" w:hAnsi="Arial Narrow" w:cs="Arial Narrow"/>
          <w:b/>
          <w:sz w:val="22"/>
          <w:szCs w:val="22"/>
        </w:rPr>
        <w:t xml:space="preserve"> – L. Nigro</w:t>
      </w:r>
    </w:p>
    <w:p w:rsidR="00480815" w:rsidRDefault="00480815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480815" w:rsidRPr="00480815" w:rsidRDefault="00F8679C" w:rsidP="00040139">
      <w:pPr>
        <w:jc w:val="both"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cs="Arial Narrow"/>
          <w:b/>
          <w:sz w:val="22"/>
          <w:szCs w:val="22"/>
        </w:rPr>
        <w:t>Esercizio 1.</w:t>
      </w:r>
    </w:p>
    <w:p w:rsidR="00480815" w:rsidRDefault="00480815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a) [-2</w:t>
      </w:r>
      <w:r w:rsidRPr="00480815">
        <w:rPr>
          <w:rFonts w:ascii="Arial Narrow" w:hAnsi="Arial Narrow" w:cs="Arial Narrow"/>
          <w:sz w:val="22"/>
          <w:szCs w:val="22"/>
          <w:vertAlign w:val="superscript"/>
        </w:rPr>
        <w:t>n-1</w:t>
      </w:r>
      <w:r>
        <w:rPr>
          <w:rFonts w:ascii="Arial Narrow" w:hAnsi="Arial Narrow" w:cs="Arial Narrow"/>
          <w:sz w:val="22"/>
          <w:szCs w:val="22"/>
        </w:rPr>
        <w:t>, 2</w:t>
      </w:r>
      <w:r w:rsidRPr="00480815">
        <w:rPr>
          <w:rFonts w:ascii="Arial Narrow" w:hAnsi="Arial Narrow" w:cs="Arial Narrow"/>
          <w:sz w:val="22"/>
          <w:szCs w:val="22"/>
          <w:vertAlign w:val="superscript"/>
        </w:rPr>
        <w:t>n-1</w:t>
      </w:r>
      <w:r>
        <w:rPr>
          <w:rFonts w:ascii="Arial Narrow" w:hAnsi="Arial Narrow" w:cs="Arial Narrow"/>
          <w:sz w:val="22"/>
          <w:szCs w:val="22"/>
        </w:rPr>
        <w:t>-1]=[-1024,1023]</w:t>
      </w:r>
    </w:p>
    <w:p w:rsidR="00480815" w:rsidRDefault="00480815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b) I due numeri sono rappresentabili. Segue il loro c2 ad n=11 bit.</w:t>
      </w:r>
    </w:p>
    <w:p w:rsidR="00480815" w:rsidRDefault="00480815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n1=-355 </w:t>
      </w:r>
      <w:r>
        <w:rPr>
          <w:rFonts w:ascii="Arial Narrow" w:hAnsi="Arial Narrow" w:cs="Arial Narrow"/>
          <w:sz w:val="22"/>
          <w:szCs w:val="22"/>
        </w:rPr>
        <w:tab/>
        <w:t xml:space="preserve">=&gt; 355=00101100011 </w:t>
      </w:r>
      <w:r w:rsidR="00E66780"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>=&gt; c2(n1)=11010011101</w:t>
      </w:r>
    </w:p>
    <w:p w:rsidR="00480815" w:rsidRDefault="00480815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n2=679 </w:t>
      </w:r>
      <w:r>
        <w:rPr>
          <w:rFonts w:ascii="Arial Narrow" w:hAnsi="Arial Narrow" w:cs="Arial Narrow"/>
          <w:sz w:val="22"/>
          <w:szCs w:val="22"/>
        </w:rPr>
        <w:tab/>
        <w:t>=&gt; 679=</w:t>
      </w:r>
      <w:r w:rsidR="00E66780">
        <w:rPr>
          <w:rFonts w:ascii="Arial Narrow" w:hAnsi="Arial Narrow" w:cs="Arial Narrow"/>
          <w:sz w:val="22"/>
          <w:szCs w:val="22"/>
        </w:rPr>
        <w:t xml:space="preserve">01010100111 </w:t>
      </w:r>
      <w:r w:rsidR="00E66780">
        <w:rPr>
          <w:rFonts w:ascii="Arial Narrow" w:hAnsi="Arial Narrow" w:cs="Arial Narrow"/>
          <w:sz w:val="22"/>
          <w:szCs w:val="22"/>
        </w:rPr>
        <w:tab/>
        <w:t>=&gt; c2(n2)=01010100111</w:t>
      </w:r>
    </w:p>
    <w:p w:rsidR="00470B82" w:rsidRDefault="00470B82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c)</w:t>
      </w:r>
    </w:p>
    <w:p w:rsidR="00E66780" w:rsidRDefault="00E66780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n1-n2=n1+c2(-n2) =&gt;</w:t>
      </w:r>
    </w:p>
    <w:p w:rsidR="00E66780" w:rsidRDefault="00E66780" w:rsidP="00E66780">
      <w:pPr>
        <w:ind w:firstLine="284"/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11010011101+</w:t>
      </w:r>
    </w:p>
    <w:p w:rsidR="00E66780" w:rsidRDefault="00E66780" w:rsidP="00E66780">
      <w:pPr>
        <w:ind w:firstLine="284"/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10101011001=</w:t>
      </w:r>
    </w:p>
    <w:p w:rsidR="00E66780" w:rsidRDefault="00E66780" w:rsidP="00E66780">
      <w:pPr>
        <w:ind w:firstLine="284"/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--------------------</w:t>
      </w:r>
    </w:p>
    <w:p w:rsidR="00E66780" w:rsidRDefault="00E66780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1</w:t>
      </w:r>
      <w:r>
        <w:rPr>
          <w:rFonts w:ascii="Arial Narrow" w:hAnsi="Arial Narrow" w:cs="Arial Narrow"/>
          <w:sz w:val="22"/>
          <w:szCs w:val="22"/>
        </w:rPr>
        <w:tab/>
        <w:t>01111110110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Esiste overflow perché da due negativi non può derivare un positivo. Il bit di riporto è ignorabile.</w:t>
      </w:r>
    </w:p>
    <w:p w:rsidR="00E66780" w:rsidRDefault="00E66780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n1+n2=&gt;</w:t>
      </w:r>
    </w:p>
    <w:p w:rsidR="00E66780" w:rsidRDefault="00E66780" w:rsidP="00E66780">
      <w:pPr>
        <w:ind w:firstLine="284"/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11010011101+</w:t>
      </w:r>
    </w:p>
    <w:p w:rsidR="00E66780" w:rsidRDefault="00E66780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ab/>
        <w:t>01010100111=</w:t>
      </w:r>
    </w:p>
    <w:p w:rsidR="00E66780" w:rsidRDefault="00E66780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ab/>
        <w:t>-------------------</w:t>
      </w:r>
    </w:p>
    <w:p w:rsidR="00E66780" w:rsidRDefault="00470B82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1</w:t>
      </w:r>
      <w:r>
        <w:rPr>
          <w:rFonts w:ascii="Arial Narrow" w:hAnsi="Arial Narrow" w:cs="Arial Narrow"/>
          <w:sz w:val="22"/>
          <w:szCs w:val="22"/>
        </w:rPr>
        <w:tab/>
        <w:t>00101000100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Nessun trabocco. Il bit di riporto è ignorabile. Il risultato corretto è negli 11 bit: 324</w:t>
      </w:r>
      <w:r w:rsidRPr="00470B82">
        <w:rPr>
          <w:rFonts w:ascii="Arial Narrow" w:hAnsi="Arial Narrow" w:cs="Arial Narrow"/>
          <w:sz w:val="22"/>
          <w:szCs w:val="22"/>
          <w:vertAlign w:val="subscript"/>
        </w:rPr>
        <w:t>10</w:t>
      </w:r>
      <w:r>
        <w:rPr>
          <w:rFonts w:ascii="Arial Narrow" w:hAnsi="Arial Narrow" w:cs="Arial Narrow"/>
          <w:sz w:val="22"/>
          <w:szCs w:val="22"/>
        </w:rPr>
        <w:t>.</w:t>
      </w:r>
    </w:p>
    <w:p w:rsidR="00480815" w:rsidRDefault="00480815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480815" w:rsidRDefault="00480815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d)</w:t>
      </w:r>
      <w:r w:rsidR="001A1AF4">
        <w:rPr>
          <w:rFonts w:ascii="Arial Narrow" w:hAnsi="Arial Narrow" w:cs="Arial Narrow"/>
          <w:sz w:val="22"/>
          <w:szCs w:val="22"/>
        </w:rPr>
        <w:t xml:space="preserve"> n3=10111010100 =&gt; n3 è negativo (bit segno 1). Il suo valore si ottiene banalmente facendo il c2 del c2:</w:t>
      </w:r>
    </w:p>
    <w:p w:rsidR="001A1AF4" w:rsidRDefault="00B03AFD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01000101100</w:t>
      </w:r>
      <w:r w:rsidR="00F8679C">
        <w:rPr>
          <w:rFonts w:ascii="Arial Narrow" w:hAnsi="Arial Narrow" w:cs="Arial Narrow"/>
          <w:sz w:val="22"/>
          <w:szCs w:val="22"/>
        </w:rPr>
        <w:t xml:space="preserve"> =&gt; n3=-55</w:t>
      </w:r>
      <w:r>
        <w:rPr>
          <w:rFonts w:ascii="Arial Narrow" w:hAnsi="Arial Narrow" w:cs="Arial Narrow"/>
          <w:sz w:val="22"/>
          <w:szCs w:val="22"/>
        </w:rPr>
        <w:t>6</w:t>
      </w:r>
      <w:r w:rsidR="00F8679C" w:rsidRPr="00F8679C">
        <w:rPr>
          <w:rFonts w:ascii="Arial Narrow" w:hAnsi="Arial Narrow" w:cs="Arial Narrow"/>
          <w:sz w:val="22"/>
          <w:szCs w:val="22"/>
          <w:vertAlign w:val="subscript"/>
        </w:rPr>
        <w:t>10</w:t>
      </w:r>
    </w:p>
    <w:p w:rsidR="00F8679C" w:rsidRDefault="00F8679C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F8679C" w:rsidRPr="00F8679C" w:rsidRDefault="00F8679C" w:rsidP="00040139">
      <w:pPr>
        <w:jc w:val="both"/>
        <w:rPr>
          <w:rFonts w:ascii="Arial Narrow" w:hAnsi="Arial Narrow" w:cs="Arial Narrow"/>
          <w:b/>
          <w:sz w:val="22"/>
          <w:szCs w:val="22"/>
        </w:rPr>
      </w:pPr>
      <w:r w:rsidRPr="00F8679C">
        <w:rPr>
          <w:rFonts w:ascii="Arial Narrow" w:hAnsi="Arial Narrow" w:cs="Arial Narrow"/>
          <w:b/>
          <w:sz w:val="22"/>
          <w:szCs w:val="22"/>
        </w:rPr>
        <w:t>Esercizio 2.</w:t>
      </w:r>
    </w:p>
    <w:p w:rsidR="00F8679C" w:rsidRDefault="00F8679C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r=-45.77</w:t>
      </w:r>
      <w:r w:rsidRPr="00F8679C">
        <w:rPr>
          <w:rFonts w:ascii="Arial Narrow" w:hAnsi="Arial Narrow" w:cs="Arial Narrow"/>
          <w:sz w:val="22"/>
          <w:szCs w:val="22"/>
          <w:vertAlign w:val="subscript"/>
        </w:rPr>
        <w:t>10</w:t>
      </w:r>
      <w:r>
        <w:rPr>
          <w:rFonts w:ascii="Arial Narrow" w:hAnsi="Arial Narrow" w:cs="Arial Narrow"/>
          <w:sz w:val="22"/>
          <w:szCs w:val="22"/>
        </w:rPr>
        <w:t xml:space="preserve"> =&gt;</w:t>
      </w:r>
    </w:p>
    <w:p w:rsidR="00F8679C" w:rsidRDefault="00F8679C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S=1</w:t>
      </w:r>
    </w:p>
    <w:p w:rsidR="00F8679C" w:rsidRDefault="00F8679C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45=101101</w:t>
      </w:r>
    </w:p>
    <w:p w:rsidR="00F8679C" w:rsidRDefault="00F8679C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.77</w:t>
      </w:r>
      <w:r>
        <w:rPr>
          <w:rFonts w:ascii="Arial Narrow" w:hAnsi="Arial Narrow" w:cs="Arial Narrow"/>
          <w:sz w:val="22"/>
          <w:szCs w:val="22"/>
        </w:rPr>
        <w:sym w:font="Symbol" w:char="F0BB"/>
      </w:r>
      <w:r>
        <w:rPr>
          <w:rFonts w:ascii="Arial Narrow" w:hAnsi="Arial Narrow" w:cs="Arial Narrow"/>
          <w:sz w:val="22"/>
          <w:szCs w:val="22"/>
        </w:rPr>
        <w:t>.11</w:t>
      </w:r>
      <w:r w:rsidRPr="00F8679C">
        <w:rPr>
          <w:rFonts w:ascii="Arial Narrow" w:hAnsi="Arial Narrow" w:cs="Arial Narrow"/>
          <w:sz w:val="22"/>
          <w:szCs w:val="22"/>
          <w:u w:val="single"/>
        </w:rPr>
        <w:t>00010100011110101110</w:t>
      </w:r>
      <w:r>
        <w:rPr>
          <w:rFonts w:ascii="Arial Narrow" w:hAnsi="Arial Narrow" w:cs="Arial Narrow"/>
          <w:sz w:val="22"/>
          <w:szCs w:val="22"/>
        </w:rPr>
        <w:t xml:space="preserve"> </w:t>
      </w:r>
    </w:p>
    <w:p w:rsidR="00F8679C" w:rsidRDefault="00F8679C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mantissa=101101.11</w:t>
      </w:r>
      <w:r w:rsidRPr="00F8679C">
        <w:rPr>
          <w:rFonts w:ascii="Arial Narrow" w:hAnsi="Arial Narrow" w:cs="Arial Narrow"/>
          <w:sz w:val="22"/>
          <w:szCs w:val="22"/>
          <w:u w:val="single"/>
        </w:rPr>
        <w:t>00010100011110101110</w:t>
      </w:r>
      <w:r w:rsidRPr="00F8679C">
        <w:rPr>
          <w:rFonts w:ascii="Arial Narrow" w:hAnsi="Arial Narrow" w:cs="Arial Narrow"/>
          <w:sz w:val="22"/>
          <w:szCs w:val="22"/>
        </w:rPr>
        <w:t xml:space="preserve"> =</w:t>
      </w:r>
      <w:r>
        <w:rPr>
          <w:rFonts w:ascii="Arial Narrow" w:hAnsi="Arial Narrow" w:cs="Arial Narrow"/>
          <w:sz w:val="22"/>
          <w:szCs w:val="22"/>
        </w:rPr>
        <w:t xml:space="preserve"> 1.0110111</w:t>
      </w:r>
      <w:r w:rsidRPr="00F8679C">
        <w:rPr>
          <w:rFonts w:ascii="Arial Narrow" w:hAnsi="Arial Narrow" w:cs="Arial Narrow"/>
          <w:sz w:val="22"/>
          <w:szCs w:val="22"/>
          <w:u w:val="single"/>
        </w:rPr>
        <w:t>00010100011110101110</w:t>
      </w:r>
      <w:r w:rsidRPr="00F8679C">
        <w:rPr>
          <w:rFonts w:ascii="Arial Narrow" w:hAnsi="Arial Narrow" w:cs="Arial Narrow"/>
          <w:sz w:val="22"/>
          <w:szCs w:val="22"/>
        </w:rPr>
        <w:t xml:space="preserve"> x</w:t>
      </w:r>
      <w:r>
        <w:rPr>
          <w:rFonts w:ascii="Arial Narrow" w:hAnsi="Arial Narrow" w:cs="Arial Narrow"/>
          <w:sz w:val="22"/>
          <w:szCs w:val="22"/>
        </w:rPr>
        <w:t xml:space="preserve"> 2</w:t>
      </w:r>
      <w:r w:rsidRPr="00F8679C">
        <w:rPr>
          <w:rFonts w:ascii="Arial Narrow" w:hAnsi="Arial Narrow" w:cs="Arial Narrow"/>
          <w:sz w:val="22"/>
          <w:szCs w:val="22"/>
          <w:vertAlign w:val="superscript"/>
        </w:rPr>
        <w:t>5</w:t>
      </w:r>
      <w:r>
        <w:rPr>
          <w:rFonts w:ascii="Arial Narrow" w:hAnsi="Arial Narrow" w:cs="Arial Narrow"/>
          <w:sz w:val="22"/>
          <w:szCs w:val="22"/>
        </w:rPr>
        <w:t xml:space="preserve"> =&gt;</w:t>
      </w:r>
    </w:p>
    <w:p w:rsidR="00F8679C" w:rsidRDefault="00F8679C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E=127+5=132=</w:t>
      </w:r>
      <w:r w:rsidR="005813B2">
        <w:rPr>
          <w:rFonts w:ascii="Arial Narrow" w:hAnsi="Arial Narrow" w:cs="Arial Narrow"/>
          <w:sz w:val="22"/>
          <w:szCs w:val="22"/>
        </w:rPr>
        <w:t>10000100</w:t>
      </w:r>
    </w:p>
    <w:p w:rsidR="005813B2" w:rsidRDefault="005813B2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F=0110111</w:t>
      </w:r>
      <w:r w:rsidRPr="005813B2">
        <w:rPr>
          <w:rFonts w:ascii="Arial Narrow" w:hAnsi="Arial Narrow" w:cs="Arial Narrow"/>
          <w:sz w:val="22"/>
          <w:szCs w:val="22"/>
        </w:rPr>
        <w:t>0001010001111010</w:t>
      </w:r>
      <w:r>
        <w:rPr>
          <w:rFonts w:ascii="Arial Narrow" w:hAnsi="Arial Narrow" w:cs="Arial Narrow"/>
          <w:sz w:val="22"/>
          <w:szCs w:val="22"/>
        </w:rPr>
        <w:t xml:space="preserve"> + 1 in quanto il bit di drop è 1 =&gt;</w:t>
      </w:r>
    </w:p>
    <w:p w:rsidR="005813B2" w:rsidRDefault="005813B2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F=01101110001010001111011 =&gt;</w:t>
      </w:r>
    </w:p>
    <w:p w:rsidR="005813B2" w:rsidRDefault="005813B2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5813B2" w:rsidRPr="005813B2" w:rsidRDefault="005813B2" w:rsidP="00040139">
      <w:pPr>
        <w:jc w:val="both"/>
        <w:rPr>
          <w:rFonts w:ascii="Arial Narrow" w:hAnsi="Arial Narrow" w:cs="Consolas"/>
          <w:sz w:val="22"/>
          <w:szCs w:val="22"/>
        </w:rPr>
      </w:pPr>
      <w:r w:rsidRPr="005813B2">
        <w:rPr>
          <w:rFonts w:ascii="Arial Narrow" w:hAnsi="Arial Narrow" w:cs="Consolas"/>
          <w:sz w:val="22"/>
          <w:szCs w:val="22"/>
        </w:rPr>
        <w:t>1|10000100|01101110001010001111011</w:t>
      </w:r>
    </w:p>
    <w:p w:rsidR="005813B2" w:rsidRDefault="005813B2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5813B2" w:rsidRDefault="005813B2" w:rsidP="00040139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e in esadecimale: C237147B</w:t>
      </w:r>
    </w:p>
    <w:p w:rsidR="005813B2" w:rsidRDefault="005813B2" w:rsidP="00040139">
      <w:pPr>
        <w:jc w:val="both"/>
        <w:rPr>
          <w:rFonts w:ascii="Arial Narrow" w:hAnsi="Arial Narrow" w:cs="Arial Narrow"/>
          <w:sz w:val="22"/>
          <w:szCs w:val="22"/>
        </w:rPr>
      </w:pPr>
    </w:p>
    <w:p w:rsidR="005813B2" w:rsidRPr="00B03AFD" w:rsidRDefault="005813B2" w:rsidP="00040139">
      <w:pPr>
        <w:jc w:val="both"/>
        <w:rPr>
          <w:rFonts w:ascii="Arial Narrow" w:hAnsi="Arial Narrow" w:cs="Arial Narrow"/>
          <w:b/>
          <w:sz w:val="22"/>
          <w:szCs w:val="22"/>
        </w:rPr>
      </w:pPr>
      <w:r w:rsidRPr="00B03AFD">
        <w:rPr>
          <w:rFonts w:ascii="Arial Narrow" w:hAnsi="Arial Narrow" w:cs="Arial Narrow"/>
          <w:b/>
          <w:sz w:val="22"/>
          <w:szCs w:val="22"/>
        </w:rPr>
        <w:t>Esercizio 3.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;int []a=new int[5], []b=new int[5], []c=new int[5];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;leggi a, b, c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;for( int i=0; i&lt;a.length; ++i )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;  if( c[i]!=(b[i]*b[i])%a[i] ) return 0;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;return 1;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;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A: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RES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5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B: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RES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5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C: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RES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5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5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LENGTH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0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LA: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SUB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LENGTH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JZ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FLA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A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ADD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lastRenderedPageBreak/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AI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READ@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AI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ADD#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1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JUMP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LA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FLA: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0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LB: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SUB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LENGTH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JZ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FLB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B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ADD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BI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READ@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BI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ADD#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1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JUMP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LB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FLB: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0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LC: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SUB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LENGTH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JZ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FLC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C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ADD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CI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READ@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CI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ADD#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1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JUMP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LC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FLC: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0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FOR: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SUB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LENGTH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JZ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ROF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A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ADD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AI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B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ADD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BI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LOAD@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BI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MUL@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BI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BI2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DIV@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AI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Q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MUL@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AI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TMP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BI2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SUB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TMP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lastRenderedPageBreak/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RESTO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LOAD#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C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ADD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CI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LOAD@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CI</w:t>
      </w:r>
    </w:p>
    <w:p w:rsidR="00DD6E1A" w:rsidRPr="00B03AFD" w:rsidRDefault="00DD6E1A" w:rsidP="00DD6E1A">
      <w:pPr>
        <w:jc w:val="both"/>
        <w:rPr>
          <w:rFonts w:ascii="Arial Narrow" w:hAnsi="Arial Narrow" w:cs="Arial Narrow"/>
          <w:sz w:val="22"/>
          <w:szCs w:val="22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B03AFD">
        <w:rPr>
          <w:rFonts w:ascii="Arial Narrow" w:hAnsi="Arial Narrow" w:cs="Arial Narrow"/>
          <w:sz w:val="22"/>
          <w:szCs w:val="22"/>
        </w:rPr>
        <w:t>SUB</w:t>
      </w:r>
      <w:r w:rsidRPr="00B03AFD">
        <w:rPr>
          <w:rFonts w:ascii="Arial Narrow" w:hAnsi="Arial Narrow" w:cs="Arial Narrow"/>
          <w:sz w:val="22"/>
          <w:szCs w:val="22"/>
        </w:rPr>
        <w:tab/>
      </w:r>
      <w:r w:rsidRPr="00B03AFD">
        <w:rPr>
          <w:rFonts w:ascii="Arial Narrow" w:hAnsi="Arial Narrow" w:cs="Arial Narrow"/>
          <w:sz w:val="22"/>
          <w:szCs w:val="22"/>
        </w:rPr>
        <w:tab/>
        <w:t>RESTO</w:t>
      </w:r>
    </w:p>
    <w:p w:rsidR="00DD6E1A" w:rsidRPr="00B03AFD" w:rsidRDefault="00DD6E1A" w:rsidP="00DD6E1A">
      <w:pPr>
        <w:jc w:val="both"/>
        <w:rPr>
          <w:rFonts w:ascii="Arial Narrow" w:hAnsi="Arial Narrow" w:cs="Arial Narrow"/>
          <w:sz w:val="22"/>
          <w:szCs w:val="22"/>
        </w:rPr>
      </w:pPr>
      <w:r w:rsidRPr="00B03AFD">
        <w:rPr>
          <w:rFonts w:ascii="Arial Narrow" w:hAnsi="Arial Narrow" w:cs="Arial Narrow"/>
          <w:sz w:val="22"/>
          <w:szCs w:val="22"/>
        </w:rPr>
        <w:tab/>
      </w:r>
      <w:r w:rsidRPr="00B03AFD">
        <w:rPr>
          <w:rFonts w:ascii="Arial Narrow" w:hAnsi="Arial Narrow" w:cs="Arial Narrow"/>
          <w:sz w:val="22"/>
          <w:szCs w:val="22"/>
        </w:rPr>
        <w:tab/>
        <w:t>JZ</w:t>
      </w:r>
      <w:r w:rsidRPr="00B03AFD">
        <w:rPr>
          <w:rFonts w:ascii="Arial Narrow" w:hAnsi="Arial Narrow" w:cs="Arial Narrow"/>
          <w:sz w:val="22"/>
          <w:szCs w:val="22"/>
        </w:rPr>
        <w:tab/>
      </w:r>
      <w:r w:rsidRPr="00B03AFD">
        <w:rPr>
          <w:rFonts w:ascii="Arial Narrow" w:hAnsi="Arial Narrow" w:cs="Arial Narrow"/>
          <w:sz w:val="22"/>
          <w:szCs w:val="22"/>
        </w:rPr>
        <w:tab/>
      </w:r>
      <w:r w:rsidRPr="00B03AFD">
        <w:rPr>
          <w:rFonts w:ascii="Arial Narrow" w:hAnsi="Arial Narrow" w:cs="Arial Narrow"/>
          <w:sz w:val="22"/>
          <w:szCs w:val="22"/>
        </w:rPr>
        <w:tab/>
        <w:t>AVANTI</w:t>
      </w:r>
    </w:p>
    <w:p w:rsidR="00DD6E1A" w:rsidRPr="00B03AFD" w:rsidRDefault="00DD6E1A" w:rsidP="00DD6E1A">
      <w:pPr>
        <w:jc w:val="both"/>
        <w:rPr>
          <w:rFonts w:ascii="Arial Narrow" w:hAnsi="Arial Narrow" w:cs="Arial Narrow"/>
          <w:sz w:val="22"/>
          <w:szCs w:val="22"/>
        </w:rPr>
      </w:pPr>
      <w:r w:rsidRPr="00B03AFD">
        <w:rPr>
          <w:rFonts w:ascii="Arial Narrow" w:hAnsi="Arial Narrow" w:cs="Arial Narrow"/>
          <w:sz w:val="22"/>
          <w:szCs w:val="22"/>
        </w:rPr>
        <w:tab/>
      </w:r>
      <w:r w:rsidRPr="00B03AFD">
        <w:rPr>
          <w:rFonts w:ascii="Arial Narrow" w:hAnsi="Arial Narrow" w:cs="Arial Narrow"/>
          <w:sz w:val="22"/>
          <w:szCs w:val="22"/>
        </w:rPr>
        <w:tab/>
        <w:t>WRITE#</w:t>
      </w:r>
      <w:r w:rsidRPr="00B03AFD">
        <w:rPr>
          <w:rFonts w:ascii="Arial Narrow" w:hAnsi="Arial Narrow" w:cs="Arial Narrow"/>
          <w:sz w:val="22"/>
          <w:szCs w:val="22"/>
        </w:rPr>
        <w:tab/>
        <w:t>0</w:t>
      </w:r>
    </w:p>
    <w:p w:rsidR="00DD6E1A" w:rsidRPr="00B03AFD" w:rsidRDefault="00DD6E1A" w:rsidP="00DD6E1A">
      <w:pPr>
        <w:jc w:val="both"/>
        <w:rPr>
          <w:rFonts w:ascii="Arial Narrow" w:hAnsi="Arial Narrow" w:cs="Arial Narrow"/>
          <w:sz w:val="22"/>
          <w:szCs w:val="22"/>
        </w:rPr>
      </w:pPr>
      <w:r w:rsidRPr="00B03AFD">
        <w:rPr>
          <w:rFonts w:ascii="Arial Narrow" w:hAnsi="Arial Narrow" w:cs="Arial Narrow"/>
          <w:sz w:val="22"/>
          <w:szCs w:val="22"/>
        </w:rPr>
        <w:tab/>
      </w:r>
      <w:r w:rsidRPr="00B03AFD">
        <w:rPr>
          <w:rFonts w:ascii="Arial Narrow" w:hAnsi="Arial Narrow" w:cs="Arial Narrow"/>
          <w:sz w:val="22"/>
          <w:szCs w:val="22"/>
        </w:rPr>
        <w:tab/>
        <w:t>JUMP</w:t>
      </w:r>
      <w:r w:rsidRPr="00B03AFD">
        <w:rPr>
          <w:rFonts w:ascii="Arial Narrow" w:hAnsi="Arial Narrow" w:cs="Arial Narrow"/>
          <w:sz w:val="22"/>
          <w:szCs w:val="22"/>
        </w:rPr>
        <w:tab/>
      </w:r>
      <w:r w:rsidRPr="00B03AFD">
        <w:rPr>
          <w:rFonts w:ascii="Arial Narrow" w:hAnsi="Arial Narrow" w:cs="Arial Narrow"/>
          <w:sz w:val="22"/>
          <w:szCs w:val="22"/>
        </w:rPr>
        <w:tab/>
        <w:t>FINE</w:t>
      </w:r>
    </w:p>
    <w:p w:rsidR="00DD6E1A" w:rsidRPr="00B03AFD" w:rsidRDefault="00DD6E1A" w:rsidP="00DD6E1A">
      <w:pPr>
        <w:jc w:val="both"/>
        <w:rPr>
          <w:rFonts w:ascii="Arial Narrow" w:hAnsi="Arial Narrow" w:cs="Arial Narrow"/>
          <w:sz w:val="22"/>
          <w:szCs w:val="22"/>
        </w:rPr>
      </w:pPr>
      <w:r w:rsidRPr="00B03AFD">
        <w:rPr>
          <w:rFonts w:ascii="Arial Narrow" w:hAnsi="Arial Narrow" w:cs="Arial Narrow"/>
          <w:sz w:val="22"/>
          <w:szCs w:val="22"/>
        </w:rPr>
        <w:t>AVANTI:</w:t>
      </w:r>
    </w:p>
    <w:p w:rsidR="00DD6E1A" w:rsidRPr="00B03AFD" w:rsidRDefault="00DD6E1A" w:rsidP="00DD6E1A">
      <w:pPr>
        <w:jc w:val="both"/>
        <w:rPr>
          <w:rFonts w:ascii="Arial Narrow" w:hAnsi="Arial Narrow" w:cs="Arial Narrow"/>
          <w:sz w:val="22"/>
          <w:szCs w:val="22"/>
        </w:rPr>
      </w:pPr>
      <w:r w:rsidRPr="00B03AFD">
        <w:rPr>
          <w:rFonts w:ascii="Arial Narrow" w:hAnsi="Arial Narrow" w:cs="Arial Narrow"/>
          <w:sz w:val="22"/>
          <w:szCs w:val="22"/>
        </w:rPr>
        <w:tab/>
      </w:r>
      <w:r w:rsidRPr="00B03AFD">
        <w:rPr>
          <w:rFonts w:ascii="Arial Narrow" w:hAnsi="Arial Narrow" w:cs="Arial Narrow"/>
          <w:sz w:val="22"/>
          <w:szCs w:val="22"/>
        </w:rPr>
        <w:tab/>
        <w:t>LOAD</w:t>
      </w:r>
      <w:r w:rsidRPr="00B03AFD">
        <w:rPr>
          <w:rFonts w:ascii="Arial Narrow" w:hAnsi="Arial Narrow" w:cs="Arial Narrow"/>
          <w:sz w:val="22"/>
          <w:szCs w:val="22"/>
        </w:rPr>
        <w:tab/>
      </w:r>
      <w:r w:rsidRPr="00B03AFD">
        <w:rPr>
          <w:rFonts w:ascii="Arial Narrow" w:hAnsi="Arial Narrow" w:cs="Arial Narrow"/>
          <w:sz w:val="22"/>
          <w:szCs w:val="22"/>
        </w:rPr>
        <w:tab/>
        <w:t>I</w:t>
      </w:r>
    </w:p>
    <w:p w:rsidR="00DD6E1A" w:rsidRPr="00B03AFD" w:rsidRDefault="00DD6E1A" w:rsidP="00DD6E1A">
      <w:pPr>
        <w:jc w:val="both"/>
        <w:rPr>
          <w:rFonts w:ascii="Arial Narrow" w:hAnsi="Arial Narrow" w:cs="Arial Narrow"/>
          <w:sz w:val="22"/>
          <w:szCs w:val="22"/>
        </w:rPr>
      </w:pPr>
      <w:r w:rsidRPr="00B03AFD">
        <w:rPr>
          <w:rFonts w:ascii="Arial Narrow" w:hAnsi="Arial Narrow" w:cs="Arial Narrow"/>
          <w:sz w:val="22"/>
          <w:szCs w:val="22"/>
        </w:rPr>
        <w:tab/>
      </w:r>
      <w:r w:rsidRPr="00B03AFD">
        <w:rPr>
          <w:rFonts w:ascii="Arial Narrow" w:hAnsi="Arial Narrow" w:cs="Arial Narrow"/>
          <w:sz w:val="22"/>
          <w:szCs w:val="22"/>
        </w:rPr>
        <w:tab/>
        <w:t>ADD#</w:t>
      </w:r>
      <w:r w:rsidRPr="00B03AFD">
        <w:rPr>
          <w:rFonts w:ascii="Arial Narrow" w:hAnsi="Arial Narrow" w:cs="Arial Narrow"/>
          <w:sz w:val="22"/>
          <w:szCs w:val="22"/>
        </w:rPr>
        <w:tab/>
      </w:r>
      <w:r w:rsidRPr="00B03AFD">
        <w:rPr>
          <w:rFonts w:ascii="Arial Narrow" w:hAnsi="Arial Narrow" w:cs="Arial Narrow"/>
          <w:sz w:val="22"/>
          <w:szCs w:val="22"/>
        </w:rPr>
        <w:tab/>
        <w:t>1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B03AFD">
        <w:rPr>
          <w:rFonts w:ascii="Arial Narrow" w:hAnsi="Arial Narrow" w:cs="Arial Narrow"/>
          <w:sz w:val="22"/>
          <w:szCs w:val="22"/>
        </w:rPr>
        <w:tab/>
      </w:r>
      <w:r w:rsidRPr="00B03AFD">
        <w:rPr>
          <w:rFonts w:ascii="Arial Narrow" w:hAnsi="Arial Narrow" w:cs="Arial Narrow"/>
          <w:sz w:val="22"/>
          <w:szCs w:val="22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>STORE</w:t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I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 xml:space="preserve">JUMP </w:t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DD6E1A">
        <w:rPr>
          <w:rFonts w:ascii="Arial Narrow" w:hAnsi="Arial Narrow" w:cs="Arial Narrow"/>
          <w:sz w:val="22"/>
          <w:szCs w:val="22"/>
          <w:lang w:val="en-US"/>
        </w:rPr>
        <w:tab/>
        <w:t>FOR</w:t>
      </w:r>
    </w:p>
    <w:p w:rsidR="00DD6E1A" w:rsidRPr="00DD6E1A" w:rsidRDefault="00DD6E1A" w:rsidP="00DD6E1A">
      <w:pPr>
        <w:jc w:val="both"/>
        <w:rPr>
          <w:rFonts w:ascii="Arial Narrow" w:hAnsi="Arial Narrow" w:cs="Arial Narrow"/>
          <w:sz w:val="22"/>
          <w:szCs w:val="22"/>
          <w:lang w:val="en-US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>ROF:</w:t>
      </w:r>
    </w:p>
    <w:p w:rsidR="00DD6E1A" w:rsidRPr="00B03AFD" w:rsidRDefault="00DD6E1A" w:rsidP="00DD6E1A">
      <w:pPr>
        <w:jc w:val="both"/>
        <w:rPr>
          <w:rFonts w:ascii="Arial Narrow" w:hAnsi="Arial Narrow" w:cs="Arial Narrow"/>
          <w:sz w:val="22"/>
          <w:szCs w:val="22"/>
        </w:rPr>
      </w:pPr>
      <w:r w:rsidRPr="00DD6E1A">
        <w:rPr>
          <w:rFonts w:ascii="Arial Narrow" w:hAnsi="Arial Narrow" w:cs="Arial Narrow"/>
          <w:sz w:val="22"/>
          <w:szCs w:val="22"/>
          <w:lang w:val="en-US"/>
        </w:rPr>
        <w:tab/>
      </w:r>
      <w:r>
        <w:rPr>
          <w:rFonts w:ascii="Arial Narrow" w:hAnsi="Arial Narrow" w:cs="Arial Narrow"/>
          <w:sz w:val="22"/>
          <w:szCs w:val="22"/>
          <w:lang w:val="en-US"/>
        </w:rPr>
        <w:tab/>
      </w:r>
      <w:r w:rsidRPr="00B03AFD">
        <w:rPr>
          <w:rFonts w:ascii="Arial Narrow" w:hAnsi="Arial Narrow" w:cs="Arial Narrow"/>
          <w:sz w:val="22"/>
          <w:szCs w:val="22"/>
        </w:rPr>
        <w:t>WRITE#</w:t>
      </w:r>
      <w:r w:rsidRPr="00B03AFD">
        <w:rPr>
          <w:rFonts w:ascii="Arial Narrow" w:hAnsi="Arial Narrow" w:cs="Arial Narrow"/>
          <w:sz w:val="22"/>
          <w:szCs w:val="22"/>
        </w:rPr>
        <w:tab/>
        <w:t>1</w:t>
      </w:r>
    </w:p>
    <w:p w:rsidR="00DD6E1A" w:rsidRPr="00B03AFD" w:rsidRDefault="00DD6E1A" w:rsidP="00DD6E1A">
      <w:pPr>
        <w:jc w:val="both"/>
        <w:rPr>
          <w:rFonts w:ascii="Arial Narrow" w:hAnsi="Arial Narrow" w:cs="Arial Narrow"/>
          <w:sz w:val="22"/>
          <w:szCs w:val="22"/>
        </w:rPr>
      </w:pPr>
      <w:r w:rsidRPr="00B03AFD">
        <w:rPr>
          <w:rFonts w:ascii="Arial Narrow" w:hAnsi="Arial Narrow" w:cs="Arial Narrow"/>
          <w:sz w:val="22"/>
          <w:szCs w:val="22"/>
        </w:rPr>
        <w:t>FINE:</w:t>
      </w:r>
    </w:p>
    <w:p w:rsidR="005813B2" w:rsidRPr="00B03AFD" w:rsidRDefault="00DD6E1A" w:rsidP="00DD6E1A">
      <w:pPr>
        <w:jc w:val="both"/>
        <w:rPr>
          <w:rFonts w:ascii="Arial Narrow" w:hAnsi="Arial Narrow" w:cs="Arial Narrow"/>
          <w:sz w:val="22"/>
          <w:szCs w:val="22"/>
        </w:rPr>
      </w:pPr>
      <w:r w:rsidRPr="00B03AFD">
        <w:rPr>
          <w:rFonts w:ascii="Arial Narrow" w:hAnsi="Arial Narrow" w:cs="Arial Narrow"/>
          <w:sz w:val="22"/>
          <w:szCs w:val="22"/>
        </w:rPr>
        <w:tab/>
      </w:r>
      <w:r w:rsidRPr="00B03AFD">
        <w:rPr>
          <w:rFonts w:ascii="Arial Narrow" w:hAnsi="Arial Narrow" w:cs="Arial Narrow"/>
          <w:sz w:val="22"/>
          <w:szCs w:val="22"/>
        </w:rPr>
        <w:tab/>
        <w:t>HALT</w:t>
      </w:r>
    </w:p>
    <w:p w:rsidR="00DD6E1A" w:rsidRPr="00B03AFD" w:rsidRDefault="00DD6E1A" w:rsidP="00DD6E1A">
      <w:pPr>
        <w:jc w:val="both"/>
        <w:rPr>
          <w:rFonts w:ascii="Arial Narrow" w:hAnsi="Arial Narrow" w:cs="Arial Narrow"/>
          <w:sz w:val="22"/>
          <w:szCs w:val="22"/>
        </w:rPr>
      </w:pPr>
    </w:p>
    <w:p w:rsidR="006E634E" w:rsidRPr="00405351" w:rsidRDefault="006E634E" w:rsidP="00DD6E1A">
      <w:pPr>
        <w:jc w:val="both"/>
        <w:rPr>
          <w:rFonts w:ascii="Arial Narrow" w:hAnsi="Arial Narrow" w:cs="Arial Narrow"/>
          <w:b/>
          <w:sz w:val="22"/>
          <w:szCs w:val="22"/>
        </w:rPr>
      </w:pPr>
      <w:r w:rsidRPr="00405351">
        <w:rPr>
          <w:rFonts w:ascii="Arial Narrow" w:hAnsi="Arial Narrow" w:cs="Arial Narrow"/>
          <w:b/>
          <w:sz w:val="22"/>
          <w:szCs w:val="22"/>
        </w:rPr>
        <w:t>Esercizio 4.</w:t>
      </w:r>
    </w:p>
    <w:p w:rsidR="00405351" w:rsidRDefault="00405351" w:rsidP="00DD6E1A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ABR)</w:t>
      </w:r>
    </w:p>
    <w:p w:rsidR="006E634E" w:rsidRDefault="00405351" w:rsidP="00DD6E1A">
      <w:pPr>
        <w:jc w:val="both"/>
        <w:rPr>
          <w:rFonts w:ascii="Arial Narrow" w:hAnsi="Arial Narrow" w:cs="Arial Narrow"/>
          <w:sz w:val="22"/>
          <w:szCs w:val="22"/>
        </w:rPr>
      </w:pPr>
      <w:r w:rsidRPr="00405351">
        <w:rPr>
          <w:rFonts w:ascii="Arial Narrow" w:hAnsi="Arial Narrow" w:cs="Arial Narrow"/>
          <w:sz w:val="22"/>
          <w:szCs w:val="22"/>
        </w:rPr>
        <w:t>Utilizzando la visita anticipat</w:t>
      </w:r>
      <w:r>
        <w:rPr>
          <w:rFonts w:ascii="Arial Narrow" w:hAnsi="Arial Narrow" w:cs="Arial Narrow"/>
          <w:sz w:val="22"/>
          <w:szCs w:val="22"/>
        </w:rPr>
        <w:t>a</w:t>
      </w:r>
      <w:r w:rsidRPr="00405351">
        <w:rPr>
          <w:rFonts w:ascii="Arial Narrow" w:hAnsi="Arial Narrow" w:cs="Arial Narrow"/>
          <w:sz w:val="22"/>
          <w:szCs w:val="22"/>
        </w:rPr>
        <w:t xml:space="preserve"> e indicando con </w:t>
      </w:r>
      <w:r w:rsidRPr="00E374EB">
        <w:rPr>
          <w:rFonts w:ascii="Arial Narrow" w:hAnsi="Arial Narrow" w:cs="Arial Narrow"/>
          <w:b/>
          <w:sz w:val="22"/>
          <w:szCs w:val="22"/>
        </w:rPr>
        <w:t>.</w:t>
      </w:r>
      <w:r w:rsidRPr="00405351">
        <w:rPr>
          <w:rFonts w:ascii="Arial Narrow" w:hAnsi="Arial Narrow" w:cs="Arial Narrow"/>
          <w:sz w:val="22"/>
          <w:szCs w:val="22"/>
        </w:rPr>
        <w:t xml:space="preserve"> </w:t>
      </w:r>
      <w:r>
        <w:rPr>
          <w:rFonts w:ascii="Arial Narrow" w:hAnsi="Arial Narrow" w:cs="Arial Narrow"/>
          <w:sz w:val="22"/>
          <w:szCs w:val="22"/>
        </w:rPr>
        <w:t>un sotto albero vuoto, l’ABR originale è:</w:t>
      </w:r>
    </w:p>
    <w:p w:rsidR="00405351" w:rsidRDefault="00405351" w:rsidP="00DD6E1A">
      <w:pPr>
        <w:jc w:val="both"/>
        <w:rPr>
          <w:rFonts w:ascii="Arial Narrow" w:hAnsi="Arial Narrow" w:cs="Arial Narrow"/>
          <w:sz w:val="22"/>
          <w:szCs w:val="22"/>
        </w:rPr>
      </w:pPr>
    </w:p>
    <w:p w:rsidR="00405351" w:rsidRDefault="00405351" w:rsidP="00DD6E1A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15 -4 </w:t>
      </w:r>
      <w:r w:rsidRPr="00E374EB">
        <w:rPr>
          <w:rFonts w:ascii="Arial Narrow" w:hAnsi="Arial Narrow" w:cs="Arial Narrow"/>
          <w:b/>
          <w:sz w:val="22"/>
          <w:szCs w:val="22"/>
        </w:rPr>
        <w:t>.</w:t>
      </w:r>
      <w:r>
        <w:rPr>
          <w:rFonts w:ascii="Arial Narrow" w:hAnsi="Arial Narrow" w:cs="Arial Narrow"/>
          <w:sz w:val="22"/>
          <w:szCs w:val="22"/>
        </w:rPr>
        <w:t xml:space="preserve"> 12</w:t>
      </w:r>
      <w:r w:rsidR="00E374EB">
        <w:rPr>
          <w:rFonts w:ascii="Arial Narrow" w:hAnsi="Arial Narrow" w:cs="Arial Narrow"/>
          <w:sz w:val="22"/>
          <w:szCs w:val="22"/>
        </w:rPr>
        <w:t xml:space="preserve"> -3 </w:t>
      </w:r>
      <w:r w:rsidR="00E374EB" w:rsidRPr="00E374EB">
        <w:rPr>
          <w:rFonts w:ascii="Arial Narrow" w:hAnsi="Arial Narrow" w:cs="Arial Narrow"/>
          <w:b/>
          <w:sz w:val="22"/>
          <w:szCs w:val="22"/>
        </w:rPr>
        <w:t>.</w:t>
      </w:r>
      <w:r w:rsidR="00E374EB">
        <w:rPr>
          <w:rFonts w:ascii="Arial Narrow" w:hAnsi="Arial Narrow" w:cs="Arial Narrow"/>
          <w:sz w:val="22"/>
          <w:szCs w:val="22"/>
        </w:rPr>
        <w:t xml:space="preserve"> -2 </w:t>
      </w:r>
      <w:r w:rsidR="00E374EB" w:rsidRPr="00E374EB">
        <w:rPr>
          <w:rFonts w:ascii="Arial Narrow" w:hAnsi="Arial Narrow" w:cs="Arial Narrow"/>
          <w:b/>
          <w:sz w:val="22"/>
          <w:szCs w:val="22"/>
        </w:rPr>
        <w:t>.</w:t>
      </w:r>
      <w:r w:rsidR="00E374EB">
        <w:rPr>
          <w:rFonts w:ascii="Arial Narrow" w:hAnsi="Arial Narrow" w:cs="Arial Narrow"/>
          <w:sz w:val="22"/>
          <w:szCs w:val="22"/>
        </w:rPr>
        <w:t xml:space="preserve"> 0 </w:t>
      </w:r>
      <w:r w:rsidR="00E374EB" w:rsidRPr="00E374EB">
        <w:rPr>
          <w:rFonts w:ascii="Arial Narrow" w:hAnsi="Arial Narrow" w:cs="Arial Narrow"/>
          <w:b/>
          <w:sz w:val="22"/>
          <w:szCs w:val="22"/>
        </w:rPr>
        <w:t>..</w:t>
      </w:r>
      <w:r w:rsidRPr="00E374EB">
        <w:rPr>
          <w:rFonts w:ascii="Arial Narrow" w:hAnsi="Arial Narrow" w:cs="Arial Narrow"/>
          <w:b/>
          <w:sz w:val="22"/>
          <w:szCs w:val="22"/>
        </w:rPr>
        <w:t>.</w:t>
      </w:r>
      <w:r>
        <w:rPr>
          <w:rFonts w:ascii="Arial Narrow" w:hAnsi="Arial Narrow" w:cs="Arial Narrow"/>
          <w:sz w:val="22"/>
          <w:szCs w:val="22"/>
        </w:rPr>
        <w:t xml:space="preserve"> 17 16 </w:t>
      </w:r>
      <w:r w:rsidRPr="00E374EB">
        <w:rPr>
          <w:rFonts w:ascii="Arial Narrow" w:hAnsi="Arial Narrow" w:cs="Arial Narrow"/>
          <w:b/>
          <w:sz w:val="22"/>
          <w:szCs w:val="22"/>
        </w:rPr>
        <w:t>..</w:t>
      </w:r>
      <w:r>
        <w:rPr>
          <w:rFonts w:ascii="Arial Narrow" w:hAnsi="Arial Narrow" w:cs="Arial Narrow"/>
          <w:sz w:val="22"/>
          <w:szCs w:val="22"/>
        </w:rPr>
        <w:t xml:space="preserve"> 20 </w:t>
      </w:r>
      <w:r w:rsidRPr="00E374EB">
        <w:rPr>
          <w:rFonts w:ascii="Arial Narrow" w:hAnsi="Arial Narrow" w:cs="Arial Narrow"/>
          <w:b/>
          <w:sz w:val="22"/>
          <w:szCs w:val="22"/>
        </w:rPr>
        <w:t>..</w:t>
      </w:r>
    </w:p>
    <w:p w:rsidR="00405351" w:rsidRDefault="00405351" w:rsidP="00DD6E1A">
      <w:pPr>
        <w:jc w:val="both"/>
        <w:rPr>
          <w:rFonts w:ascii="Arial Narrow" w:hAnsi="Arial Narrow" w:cs="Arial Narrow"/>
          <w:sz w:val="22"/>
          <w:szCs w:val="22"/>
        </w:rPr>
      </w:pPr>
    </w:p>
    <w:p w:rsidR="00405351" w:rsidRDefault="00405351" w:rsidP="00DD6E1A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Rimuovendo il nodo radice (15) e promuovendo il minimo nel sotto albero destro della radice si ha:</w:t>
      </w:r>
    </w:p>
    <w:p w:rsidR="00405351" w:rsidRDefault="00405351" w:rsidP="00DD6E1A">
      <w:pPr>
        <w:jc w:val="both"/>
        <w:rPr>
          <w:rFonts w:ascii="Arial Narrow" w:hAnsi="Arial Narrow" w:cs="Arial Narrow"/>
          <w:sz w:val="22"/>
          <w:szCs w:val="22"/>
        </w:rPr>
      </w:pPr>
    </w:p>
    <w:p w:rsidR="00405351" w:rsidRDefault="00E374EB" w:rsidP="00DD6E1A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16 -4 </w:t>
      </w:r>
      <w:r w:rsidRPr="00E374EB">
        <w:rPr>
          <w:rFonts w:ascii="Arial Narrow" w:hAnsi="Arial Narrow" w:cs="Arial Narrow"/>
          <w:b/>
          <w:sz w:val="22"/>
          <w:szCs w:val="22"/>
        </w:rPr>
        <w:t>.</w:t>
      </w:r>
      <w:r>
        <w:rPr>
          <w:rFonts w:ascii="Arial Narrow" w:hAnsi="Arial Narrow" w:cs="Arial Narrow"/>
          <w:sz w:val="22"/>
          <w:szCs w:val="22"/>
        </w:rPr>
        <w:t xml:space="preserve"> 12 -3 </w:t>
      </w:r>
      <w:r w:rsidRPr="00E374EB">
        <w:rPr>
          <w:rFonts w:ascii="Arial Narrow" w:hAnsi="Arial Narrow" w:cs="Arial Narrow"/>
          <w:b/>
          <w:sz w:val="22"/>
          <w:szCs w:val="22"/>
        </w:rPr>
        <w:t>.</w:t>
      </w:r>
      <w:r>
        <w:rPr>
          <w:rFonts w:ascii="Arial Narrow" w:hAnsi="Arial Narrow" w:cs="Arial Narrow"/>
          <w:sz w:val="22"/>
          <w:szCs w:val="22"/>
        </w:rPr>
        <w:t xml:space="preserve"> -2 </w:t>
      </w:r>
      <w:r w:rsidRPr="00E374EB">
        <w:rPr>
          <w:rFonts w:ascii="Arial Narrow" w:hAnsi="Arial Narrow" w:cs="Arial Narrow"/>
          <w:b/>
          <w:sz w:val="22"/>
          <w:szCs w:val="22"/>
        </w:rPr>
        <w:t>.</w:t>
      </w:r>
      <w:r>
        <w:rPr>
          <w:rFonts w:ascii="Arial Narrow" w:hAnsi="Arial Narrow" w:cs="Arial Narrow"/>
          <w:sz w:val="22"/>
          <w:szCs w:val="22"/>
        </w:rPr>
        <w:t xml:space="preserve"> 0 </w:t>
      </w:r>
      <w:r w:rsidRPr="00E374EB">
        <w:rPr>
          <w:rFonts w:ascii="Arial Narrow" w:hAnsi="Arial Narrow" w:cs="Arial Narrow"/>
          <w:b/>
          <w:sz w:val="22"/>
          <w:szCs w:val="22"/>
        </w:rPr>
        <w:t>..</w:t>
      </w:r>
      <w:r w:rsidR="00405351" w:rsidRPr="00E374EB">
        <w:rPr>
          <w:rFonts w:ascii="Arial Narrow" w:hAnsi="Arial Narrow" w:cs="Arial Narrow"/>
          <w:b/>
          <w:sz w:val="22"/>
          <w:szCs w:val="22"/>
        </w:rPr>
        <w:t>.</w:t>
      </w:r>
      <w:r w:rsidR="00405351">
        <w:rPr>
          <w:rFonts w:ascii="Arial Narrow" w:hAnsi="Arial Narrow" w:cs="Arial Narrow"/>
          <w:sz w:val="22"/>
          <w:szCs w:val="22"/>
        </w:rPr>
        <w:t xml:space="preserve"> 17 </w:t>
      </w:r>
      <w:r w:rsidR="00405351" w:rsidRPr="00E374EB">
        <w:rPr>
          <w:rFonts w:ascii="Arial Narrow" w:hAnsi="Arial Narrow" w:cs="Arial Narrow"/>
          <w:b/>
          <w:sz w:val="22"/>
          <w:szCs w:val="22"/>
        </w:rPr>
        <w:t>.</w:t>
      </w:r>
      <w:r w:rsidR="00405351">
        <w:rPr>
          <w:rFonts w:ascii="Arial Narrow" w:hAnsi="Arial Narrow" w:cs="Arial Narrow"/>
          <w:sz w:val="22"/>
          <w:szCs w:val="22"/>
        </w:rPr>
        <w:t xml:space="preserve"> 20 </w:t>
      </w:r>
      <w:r w:rsidR="00405351" w:rsidRPr="00E374EB">
        <w:rPr>
          <w:rFonts w:ascii="Arial Narrow" w:hAnsi="Arial Narrow" w:cs="Arial Narrow"/>
          <w:b/>
          <w:sz w:val="22"/>
          <w:szCs w:val="22"/>
        </w:rPr>
        <w:t>..</w:t>
      </w:r>
    </w:p>
    <w:p w:rsidR="00405351" w:rsidRDefault="00405351" w:rsidP="00DD6E1A">
      <w:pPr>
        <w:jc w:val="both"/>
        <w:rPr>
          <w:rFonts w:ascii="Arial Narrow" w:hAnsi="Arial Narrow" w:cs="Arial Narrow"/>
          <w:sz w:val="22"/>
          <w:szCs w:val="22"/>
        </w:rPr>
      </w:pPr>
    </w:p>
    <w:p w:rsidR="00405351" w:rsidRDefault="00405351" w:rsidP="00DD6E1A">
      <w:pPr>
        <w:jc w:val="both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HEAP)</w:t>
      </w:r>
    </w:p>
    <w:p w:rsidR="00405351" w:rsidRPr="00405351" w:rsidRDefault="00405351" w:rsidP="00405351">
      <w:pPr>
        <w:suppressAutoHyphens w:val="0"/>
        <w:autoSpaceDE w:val="0"/>
        <w:autoSpaceDN w:val="0"/>
        <w:adjustRightInd w:val="0"/>
        <w:rPr>
          <w:rFonts w:ascii="Arial Narrow" w:hAnsi="Arial Narrow" w:cs="Consolas"/>
          <w:color w:val="000000"/>
          <w:sz w:val="22"/>
          <w:szCs w:val="22"/>
          <w:lang w:eastAsia="it-IT"/>
        </w:rPr>
      </w:pPr>
      <w:r w:rsidRPr="00405351">
        <w:rPr>
          <w:rFonts w:ascii="Arial Narrow" w:hAnsi="Arial Narrow" w:cs="Consolas"/>
          <w:color w:val="000000"/>
          <w:sz w:val="22"/>
          <w:szCs w:val="22"/>
          <w:lang w:eastAsia="it-IT"/>
        </w:rPr>
        <w:t>[-4,-3,-2,15,17,12,0,20,16]</w:t>
      </w:r>
    </w:p>
    <w:p w:rsidR="00405351" w:rsidRPr="00405351" w:rsidRDefault="00405351" w:rsidP="00405351">
      <w:pPr>
        <w:suppressAutoHyphens w:val="0"/>
        <w:autoSpaceDE w:val="0"/>
        <w:autoSpaceDN w:val="0"/>
        <w:adjustRightInd w:val="0"/>
        <w:rPr>
          <w:rFonts w:ascii="Arial Narrow" w:hAnsi="Arial Narrow" w:cs="Consolas"/>
          <w:sz w:val="22"/>
          <w:szCs w:val="22"/>
          <w:lang w:eastAsia="it-IT"/>
        </w:rPr>
      </w:pPr>
    </w:p>
    <w:p w:rsidR="00405351" w:rsidRDefault="00405351" w:rsidP="00405351">
      <w:pPr>
        <w:suppressAutoHyphens w:val="0"/>
        <w:autoSpaceDE w:val="0"/>
        <w:autoSpaceDN w:val="0"/>
        <w:adjustRightInd w:val="0"/>
        <w:rPr>
          <w:rFonts w:ascii="Arial Narrow" w:hAnsi="Arial Narrow" w:cs="Consolas"/>
          <w:color w:val="000000"/>
          <w:sz w:val="22"/>
          <w:szCs w:val="22"/>
          <w:lang w:eastAsia="it-IT"/>
        </w:rPr>
      </w:pPr>
      <w:r w:rsidRPr="00405351">
        <w:rPr>
          <w:rFonts w:ascii="Arial Narrow" w:hAnsi="Arial Narrow" w:cs="Consolas"/>
          <w:color w:val="000000"/>
          <w:sz w:val="22"/>
          <w:szCs w:val="22"/>
          <w:lang w:eastAsia="it-IT"/>
        </w:rPr>
        <w:t>Dopo l'estrazione del minimo</w:t>
      </w:r>
      <w:r>
        <w:rPr>
          <w:rFonts w:ascii="Arial Narrow" w:hAnsi="Arial Narrow" w:cs="Consolas"/>
          <w:color w:val="000000"/>
          <w:sz w:val="22"/>
          <w:szCs w:val="22"/>
          <w:lang w:eastAsia="it-IT"/>
        </w:rPr>
        <w:t xml:space="preserve"> (</w:t>
      </w:r>
      <w:r w:rsidRPr="00405351">
        <w:rPr>
          <w:rFonts w:ascii="Arial Narrow" w:hAnsi="Arial Narrow" w:cs="Consolas"/>
          <w:color w:val="000000"/>
          <w:sz w:val="22"/>
          <w:szCs w:val="22"/>
          <w:lang w:eastAsia="it-IT"/>
        </w:rPr>
        <w:t>-4</w:t>
      </w:r>
      <w:r>
        <w:rPr>
          <w:rFonts w:ascii="Arial Narrow" w:hAnsi="Arial Narrow" w:cs="Consolas"/>
          <w:color w:val="000000"/>
          <w:sz w:val="22"/>
          <w:szCs w:val="22"/>
          <w:lang w:eastAsia="it-IT"/>
        </w:rPr>
        <w:t>), l’heap diventa:</w:t>
      </w:r>
    </w:p>
    <w:p w:rsidR="00405351" w:rsidRPr="00405351" w:rsidRDefault="00405351" w:rsidP="00405351">
      <w:pPr>
        <w:suppressAutoHyphens w:val="0"/>
        <w:autoSpaceDE w:val="0"/>
        <w:autoSpaceDN w:val="0"/>
        <w:adjustRightInd w:val="0"/>
        <w:rPr>
          <w:rFonts w:ascii="Arial Narrow" w:hAnsi="Arial Narrow" w:cs="Consolas"/>
          <w:sz w:val="22"/>
          <w:szCs w:val="22"/>
          <w:lang w:eastAsia="it-IT"/>
        </w:rPr>
      </w:pPr>
    </w:p>
    <w:p w:rsidR="00405351" w:rsidRDefault="00405351" w:rsidP="00405351">
      <w:pPr>
        <w:jc w:val="both"/>
        <w:rPr>
          <w:rFonts w:ascii="Arial Narrow" w:hAnsi="Arial Narrow" w:cs="Consolas"/>
          <w:color w:val="000000"/>
          <w:sz w:val="22"/>
          <w:szCs w:val="22"/>
          <w:lang w:eastAsia="it-IT"/>
        </w:rPr>
      </w:pPr>
      <w:r w:rsidRPr="00405351">
        <w:rPr>
          <w:rFonts w:ascii="Arial Narrow" w:hAnsi="Arial Narrow" w:cs="Consolas"/>
          <w:color w:val="000000"/>
          <w:sz w:val="22"/>
          <w:szCs w:val="22"/>
          <w:lang w:eastAsia="it-IT"/>
        </w:rPr>
        <w:t>[-3,15,-2,16,17,12,0,20]</w:t>
      </w:r>
    </w:p>
    <w:p w:rsidR="00405351" w:rsidRDefault="00405351" w:rsidP="00405351">
      <w:pPr>
        <w:jc w:val="both"/>
        <w:rPr>
          <w:rFonts w:ascii="Arial Narrow" w:hAnsi="Arial Narrow" w:cs="Consolas"/>
          <w:color w:val="000000"/>
          <w:sz w:val="22"/>
          <w:szCs w:val="22"/>
          <w:lang w:eastAsia="it-IT"/>
        </w:rPr>
      </w:pPr>
    </w:p>
    <w:p w:rsidR="00405351" w:rsidRPr="00405351" w:rsidRDefault="00405351" w:rsidP="00405351">
      <w:pPr>
        <w:jc w:val="both"/>
        <w:rPr>
          <w:rFonts w:ascii="Arial Narrow" w:hAnsi="Arial Narrow" w:cs="Consolas"/>
          <w:b/>
          <w:color w:val="000000"/>
          <w:sz w:val="22"/>
          <w:szCs w:val="22"/>
          <w:lang w:eastAsia="it-IT"/>
        </w:rPr>
      </w:pPr>
      <w:r w:rsidRPr="00405351">
        <w:rPr>
          <w:rFonts w:ascii="Arial Narrow" w:hAnsi="Arial Narrow" w:cs="Consolas"/>
          <w:b/>
          <w:color w:val="000000"/>
          <w:sz w:val="22"/>
          <w:szCs w:val="22"/>
          <w:lang w:eastAsia="it-IT"/>
        </w:rPr>
        <w:t>Esercizio 5.</w:t>
      </w:r>
    </w:p>
    <w:p w:rsidR="00405351" w:rsidRPr="00405351" w:rsidRDefault="00405351" w:rsidP="00405351">
      <w:pPr>
        <w:jc w:val="both"/>
        <w:rPr>
          <w:rFonts w:ascii="Arial Narrow" w:hAnsi="Arial Narrow" w:cs="Arial Narrow"/>
          <w:sz w:val="22"/>
          <w:szCs w:val="22"/>
        </w:rPr>
      </w:pPr>
    </w:p>
    <w:sectPr w:rsidR="00405351" w:rsidRPr="00405351" w:rsidSect="00480815">
      <w:pgSz w:w="11906" w:h="16838"/>
      <w:pgMar w:top="1417" w:right="1134" w:bottom="1134" w:left="1134" w:header="720" w:footer="720" w:gutter="0"/>
      <w:cols w:space="17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AEC" w:rsidRDefault="00D41AEC" w:rsidP="00B63AA5">
      <w:r>
        <w:separator/>
      </w:r>
    </w:p>
  </w:endnote>
  <w:endnote w:type="continuationSeparator" w:id="1">
    <w:p w:rsidR="00D41AEC" w:rsidRDefault="00D41AEC" w:rsidP="00B63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AA5" w:rsidRDefault="00B63AA5">
    <w:pPr>
      <w:pStyle w:val="Pidipagina"/>
    </w:pPr>
  </w:p>
  <w:p w:rsidR="0031245D" w:rsidRPr="0031245D" w:rsidRDefault="0031245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AEC" w:rsidRDefault="00D41AEC" w:rsidP="00B63AA5">
      <w:r>
        <w:separator/>
      </w:r>
    </w:p>
  </w:footnote>
  <w:footnote w:type="continuationSeparator" w:id="1">
    <w:p w:rsidR="00D41AEC" w:rsidRDefault="00D41AEC" w:rsidP="00B63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3">
    <w:nsid w:val="1EB411E9"/>
    <w:multiLevelType w:val="hybridMultilevel"/>
    <w:tmpl w:val="A8462B06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2FA0E1C"/>
    <w:multiLevelType w:val="hybridMultilevel"/>
    <w:tmpl w:val="F7564A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F724B7"/>
    <w:multiLevelType w:val="hybridMultilevel"/>
    <w:tmpl w:val="64103C5E"/>
    <w:lvl w:ilvl="0" w:tplc="EF6A6A2C">
      <w:numFmt w:val="bullet"/>
      <w:lvlText w:val="-"/>
      <w:lvlJc w:val="left"/>
      <w:pPr>
        <w:ind w:left="568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17E8"/>
    <w:multiLevelType w:val="hybridMultilevel"/>
    <w:tmpl w:val="901E491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displayBackgroundShape/>
  <w:embedSystemFonts/>
  <w:stylePaneFormatFilter w:val="0000"/>
  <w:defaultTabStop w:val="284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835"/>
    <w:rsid w:val="00002381"/>
    <w:rsid w:val="00002916"/>
    <w:rsid w:val="0000522C"/>
    <w:rsid w:val="0000740B"/>
    <w:rsid w:val="0001157C"/>
    <w:rsid w:val="00014B06"/>
    <w:rsid w:val="00015605"/>
    <w:rsid w:val="00024D5C"/>
    <w:rsid w:val="00040139"/>
    <w:rsid w:val="00054081"/>
    <w:rsid w:val="00062933"/>
    <w:rsid w:val="00072993"/>
    <w:rsid w:val="00073125"/>
    <w:rsid w:val="00073282"/>
    <w:rsid w:val="0007522F"/>
    <w:rsid w:val="00080A3A"/>
    <w:rsid w:val="00091B7E"/>
    <w:rsid w:val="00092210"/>
    <w:rsid w:val="000A114F"/>
    <w:rsid w:val="000A2CA5"/>
    <w:rsid w:val="000A44D4"/>
    <w:rsid w:val="000A5F08"/>
    <w:rsid w:val="000D2099"/>
    <w:rsid w:val="000F1B9D"/>
    <w:rsid w:val="001038D0"/>
    <w:rsid w:val="00113FFD"/>
    <w:rsid w:val="00116006"/>
    <w:rsid w:val="00121316"/>
    <w:rsid w:val="00121E7D"/>
    <w:rsid w:val="00124391"/>
    <w:rsid w:val="0014078C"/>
    <w:rsid w:val="001442C8"/>
    <w:rsid w:val="001444B7"/>
    <w:rsid w:val="00145DDB"/>
    <w:rsid w:val="00170AE3"/>
    <w:rsid w:val="001806F2"/>
    <w:rsid w:val="001813DD"/>
    <w:rsid w:val="0019520E"/>
    <w:rsid w:val="00196053"/>
    <w:rsid w:val="001A1AF4"/>
    <w:rsid w:val="001D7061"/>
    <w:rsid w:val="001E40E7"/>
    <w:rsid w:val="001E4836"/>
    <w:rsid w:val="001E668D"/>
    <w:rsid w:val="001F4BC1"/>
    <w:rsid w:val="002102C0"/>
    <w:rsid w:val="0021078D"/>
    <w:rsid w:val="00210BE4"/>
    <w:rsid w:val="002163E8"/>
    <w:rsid w:val="00223A63"/>
    <w:rsid w:val="00224603"/>
    <w:rsid w:val="00250E9E"/>
    <w:rsid w:val="00256952"/>
    <w:rsid w:val="00260636"/>
    <w:rsid w:val="00284453"/>
    <w:rsid w:val="002850DD"/>
    <w:rsid w:val="002915A0"/>
    <w:rsid w:val="00291A73"/>
    <w:rsid w:val="002A34B7"/>
    <w:rsid w:val="002A34B8"/>
    <w:rsid w:val="002C3D5E"/>
    <w:rsid w:val="002C465C"/>
    <w:rsid w:val="002C4BA1"/>
    <w:rsid w:val="002E160E"/>
    <w:rsid w:val="002E3513"/>
    <w:rsid w:val="002E7519"/>
    <w:rsid w:val="002F344F"/>
    <w:rsid w:val="002F7384"/>
    <w:rsid w:val="002F7E0D"/>
    <w:rsid w:val="00300CE7"/>
    <w:rsid w:val="0030572A"/>
    <w:rsid w:val="0031074B"/>
    <w:rsid w:val="00310D37"/>
    <w:rsid w:val="0031245D"/>
    <w:rsid w:val="00317E73"/>
    <w:rsid w:val="003256A3"/>
    <w:rsid w:val="00325F34"/>
    <w:rsid w:val="003262B3"/>
    <w:rsid w:val="00340F17"/>
    <w:rsid w:val="00341D67"/>
    <w:rsid w:val="003607C5"/>
    <w:rsid w:val="00387818"/>
    <w:rsid w:val="00391E75"/>
    <w:rsid w:val="00392398"/>
    <w:rsid w:val="003A3912"/>
    <w:rsid w:val="003A6D21"/>
    <w:rsid w:val="003B09E2"/>
    <w:rsid w:val="003B261A"/>
    <w:rsid w:val="003B4B65"/>
    <w:rsid w:val="003C315A"/>
    <w:rsid w:val="003D0577"/>
    <w:rsid w:val="003D359E"/>
    <w:rsid w:val="003E24B1"/>
    <w:rsid w:val="00402213"/>
    <w:rsid w:val="00405351"/>
    <w:rsid w:val="00407E4D"/>
    <w:rsid w:val="004159D3"/>
    <w:rsid w:val="00416327"/>
    <w:rsid w:val="00441664"/>
    <w:rsid w:val="00441A92"/>
    <w:rsid w:val="0044465C"/>
    <w:rsid w:val="0045295A"/>
    <w:rsid w:val="00453114"/>
    <w:rsid w:val="00470B82"/>
    <w:rsid w:val="004752BE"/>
    <w:rsid w:val="00480815"/>
    <w:rsid w:val="004812C1"/>
    <w:rsid w:val="00486EBE"/>
    <w:rsid w:val="004960D4"/>
    <w:rsid w:val="004A10A3"/>
    <w:rsid w:val="004A190D"/>
    <w:rsid w:val="004B4716"/>
    <w:rsid w:val="004D0BB4"/>
    <w:rsid w:val="004E67C8"/>
    <w:rsid w:val="004E71B4"/>
    <w:rsid w:val="004F4493"/>
    <w:rsid w:val="00504D33"/>
    <w:rsid w:val="00513936"/>
    <w:rsid w:val="00524F48"/>
    <w:rsid w:val="005314AC"/>
    <w:rsid w:val="0053561A"/>
    <w:rsid w:val="005405D5"/>
    <w:rsid w:val="0055334F"/>
    <w:rsid w:val="0056055A"/>
    <w:rsid w:val="0057326F"/>
    <w:rsid w:val="00573AB1"/>
    <w:rsid w:val="0057603E"/>
    <w:rsid w:val="005813B2"/>
    <w:rsid w:val="005818EC"/>
    <w:rsid w:val="00587C16"/>
    <w:rsid w:val="005A0AAF"/>
    <w:rsid w:val="005A127D"/>
    <w:rsid w:val="005C2CC2"/>
    <w:rsid w:val="005D7139"/>
    <w:rsid w:val="005E330B"/>
    <w:rsid w:val="005F0A5B"/>
    <w:rsid w:val="005F5835"/>
    <w:rsid w:val="00600571"/>
    <w:rsid w:val="00611433"/>
    <w:rsid w:val="00616E86"/>
    <w:rsid w:val="00624A0C"/>
    <w:rsid w:val="006310DA"/>
    <w:rsid w:val="0064333C"/>
    <w:rsid w:val="00657F98"/>
    <w:rsid w:val="0066095E"/>
    <w:rsid w:val="00662CDA"/>
    <w:rsid w:val="00665BFA"/>
    <w:rsid w:val="00670A6A"/>
    <w:rsid w:val="00676D81"/>
    <w:rsid w:val="00690755"/>
    <w:rsid w:val="0069532B"/>
    <w:rsid w:val="006A76A2"/>
    <w:rsid w:val="006B3F84"/>
    <w:rsid w:val="006B7E21"/>
    <w:rsid w:val="006C5F4A"/>
    <w:rsid w:val="006D02F9"/>
    <w:rsid w:val="006E52C5"/>
    <w:rsid w:val="006E634E"/>
    <w:rsid w:val="006E72F1"/>
    <w:rsid w:val="006F5ED0"/>
    <w:rsid w:val="007001B9"/>
    <w:rsid w:val="00737032"/>
    <w:rsid w:val="00750E65"/>
    <w:rsid w:val="0076517E"/>
    <w:rsid w:val="00773086"/>
    <w:rsid w:val="00773313"/>
    <w:rsid w:val="00777449"/>
    <w:rsid w:val="00783D1E"/>
    <w:rsid w:val="00790661"/>
    <w:rsid w:val="007A03AA"/>
    <w:rsid w:val="007B5955"/>
    <w:rsid w:val="007B71DF"/>
    <w:rsid w:val="007C5B29"/>
    <w:rsid w:val="007C604F"/>
    <w:rsid w:val="007C74B3"/>
    <w:rsid w:val="007D5AD6"/>
    <w:rsid w:val="007E6E9D"/>
    <w:rsid w:val="007F03B1"/>
    <w:rsid w:val="00841607"/>
    <w:rsid w:val="00846B91"/>
    <w:rsid w:val="00847C5F"/>
    <w:rsid w:val="00851AB8"/>
    <w:rsid w:val="00851B70"/>
    <w:rsid w:val="00854B70"/>
    <w:rsid w:val="008804FE"/>
    <w:rsid w:val="0088365A"/>
    <w:rsid w:val="00895177"/>
    <w:rsid w:val="008A268A"/>
    <w:rsid w:val="008A3BA1"/>
    <w:rsid w:val="008A45FB"/>
    <w:rsid w:val="008C3570"/>
    <w:rsid w:val="008F209A"/>
    <w:rsid w:val="009015B6"/>
    <w:rsid w:val="009039C8"/>
    <w:rsid w:val="00904FD6"/>
    <w:rsid w:val="00910B60"/>
    <w:rsid w:val="00936DBA"/>
    <w:rsid w:val="009626DC"/>
    <w:rsid w:val="009834D6"/>
    <w:rsid w:val="00983935"/>
    <w:rsid w:val="009A7319"/>
    <w:rsid w:val="009A7926"/>
    <w:rsid w:val="009B3515"/>
    <w:rsid w:val="009C2A0A"/>
    <w:rsid w:val="009D4B46"/>
    <w:rsid w:val="009E0053"/>
    <w:rsid w:val="009E28FD"/>
    <w:rsid w:val="009E428F"/>
    <w:rsid w:val="009F6974"/>
    <w:rsid w:val="00A22163"/>
    <w:rsid w:val="00A23A29"/>
    <w:rsid w:val="00A5135D"/>
    <w:rsid w:val="00A535BD"/>
    <w:rsid w:val="00A53849"/>
    <w:rsid w:val="00A541A6"/>
    <w:rsid w:val="00A54BBB"/>
    <w:rsid w:val="00A62AAB"/>
    <w:rsid w:val="00A77F25"/>
    <w:rsid w:val="00A86BB0"/>
    <w:rsid w:val="00AA0F5E"/>
    <w:rsid w:val="00AA3DF8"/>
    <w:rsid w:val="00AC09ED"/>
    <w:rsid w:val="00AC758C"/>
    <w:rsid w:val="00AF2334"/>
    <w:rsid w:val="00AF34D9"/>
    <w:rsid w:val="00B03AFD"/>
    <w:rsid w:val="00B101D6"/>
    <w:rsid w:val="00B117FF"/>
    <w:rsid w:val="00B22755"/>
    <w:rsid w:val="00B22B24"/>
    <w:rsid w:val="00B46B97"/>
    <w:rsid w:val="00B54A15"/>
    <w:rsid w:val="00B55B14"/>
    <w:rsid w:val="00B63AA5"/>
    <w:rsid w:val="00B76AFC"/>
    <w:rsid w:val="00B80895"/>
    <w:rsid w:val="00B92ABD"/>
    <w:rsid w:val="00B96E09"/>
    <w:rsid w:val="00BA797E"/>
    <w:rsid w:val="00BB17E3"/>
    <w:rsid w:val="00BB2891"/>
    <w:rsid w:val="00BD0B3C"/>
    <w:rsid w:val="00BD161B"/>
    <w:rsid w:val="00BE3C78"/>
    <w:rsid w:val="00BF46BB"/>
    <w:rsid w:val="00BF7839"/>
    <w:rsid w:val="00C04973"/>
    <w:rsid w:val="00C06F4F"/>
    <w:rsid w:val="00C17ECD"/>
    <w:rsid w:val="00C20A57"/>
    <w:rsid w:val="00C267CA"/>
    <w:rsid w:val="00C363A0"/>
    <w:rsid w:val="00C41D47"/>
    <w:rsid w:val="00C42606"/>
    <w:rsid w:val="00C47326"/>
    <w:rsid w:val="00C47351"/>
    <w:rsid w:val="00C566D8"/>
    <w:rsid w:val="00C6042F"/>
    <w:rsid w:val="00C606D1"/>
    <w:rsid w:val="00C74AA8"/>
    <w:rsid w:val="00C77234"/>
    <w:rsid w:val="00CA3759"/>
    <w:rsid w:val="00CA401D"/>
    <w:rsid w:val="00CA4622"/>
    <w:rsid w:val="00CC1A0C"/>
    <w:rsid w:val="00CD3FE1"/>
    <w:rsid w:val="00CE3F95"/>
    <w:rsid w:val="00CE70E6"/>
    <w:rsid w:val="00CE7CAB"/>
    <w:rsid w:val="00CF0677"/>
    <w:rsid w:val="00CF2261"/>
    <w:rsid w:val="00CF6D0D"/>
    <w:rsid w:val="00D07054"/>
    <w:rsid w:val="00D0783B"/>
    <w:rsid w:val="00D11487"/>
    <w:rsid w:val="00D1752F"/>
    <w:rsid w:val="00D21555"/>
    <w:rsid w:val="00D262CF"/>
    <w:rsid w:val="00D41AEC"/>
    <w:rsid w:val="00D4652D"/>
    <w:rsid w:val="00D62498"/>
    <w:rsid w:val="00D62680"/>
    <w:rsid w:val="00D81AB2"/>
    <w:rsid w:val="00D823D3"/>
    <w:rsid w:val="00DA0F72"/>
    <w:rsid w:val="00DD0EDC"/>
    <w:rsid w:val="00DD4DA9"/>
    <w:rsid w:val="00DD6E1A"/>
    <w:rsid w:val="00DE6FC4"/>
    <w:rsid w:val="00DF386E"/>
    <w:rsid w:val="00E10293"/>
    <w:rsid w:val="00E12A18"/>
    <w:rsid w:val="00E15F21"/>
    <w:rsid w:val="00E21DAB"/>
    <w:rsid w:val="00E24F66"/>
    <w:rsid w:val="00E257B8"/>
    <w:rsid w:val="00E25D87"/>
    <w:rsid w:val="00E374EB"/>
    <w:rsid w:val="00E50548"/>
    <w:rsid w:val="00E53894"/>
    <w:rsid w:val="00E5451F"/>
    <w:rsid w:val="00E66780"/>
    <w:rsid w:val="00E74D64"/>
    <w:rsid w:val="00E810F4"/>
    <w:rsid w:val="00E8133B"/>
    <w:rsid w:val="00EA5301"/>
    <w:rsid w:val="00EB7915"/>
    <w:rsid w:val="00EC3AEC"/>
    <w:rsid w:val="00ED3E8D"/>
    <w:rsid w:val="00ED5CE1"/>
    <w:rsid w:val="00EE1749"/>
    <w:rsid w:val="00EF4ED9"/>
    <w:rsid w:val="00F10B3A"/>
    <w:rsid w:val="00F11747"/>
    <w:rsid w:val="00F120CE"/>
    <w:rsid w:val="00F253DA"/>
    <w:rsid w:val="00F2757B"/>
    <w:rsid w:val="00F42C78"/>
    <w:rsid w:val="00F44327"/>
    <w:rsid w:val="00F47EC2"/>
    <w:rsid w:val="00F50E66"/>
    <w:rsid w:val="00F70788"/>
    <w:rsid w:val="00F7761A"/>
    <w:rsid w:val="00F8679C"/>
    <w:rsid w:val="00F91618"/>
    <w:rsid w:val="00F9391B"/>
    <w:rsid w:val="00FB2144"/>
    <w:rsid w:val="00FB7095"/>
    <w:rsid w:val="00FC5921"/>
    <w:rsid w:val="00FC60F7"/>
    <w:rsid w:val="00FD2503"/>
    <w:rsid w:val="00FE1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F6974"/>
    <w:pPr>
      <w:suppressAutoHyphens/>
    </w:pPr>
    <w:rPr>
      <w:sz w:val="24"/>
      <w:szCs w:val="24"/>
      <w:lang w:eastAsia="ar-SA"/>
    </w:rPr>
  </w:style>
  <w:style w:type="paragraph" w:styleId="Titolo1">
    <w:name w:val="heading 1"/>
    <w:basedOn w:val="Normale"/>
    <w:next w:val="Normale"/>
    <w:qFormat/>
    <w:rsid w:val="009F6974"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hAnsi="Cambria"/>
      <w:b/>
      <w:bCs/>
      <w:kern w:val="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2z0">
    <w:name w:val="WW8Num2z0"/>
    <w:rsid w:val="009F6974"/>
    <w:rPr>
      <w:rFonts w:ascii="Courier New" w:hAnsi="Courier New" w:cs="Courier New"/>
    </w:rPr>
  </w:style>
  <w:style w:type="character" w:customStyle="1" w:styleId="WW8Num2z1">
    <w:name w:val="WW8Num2z1"/>
    <w:rsid w:val="009F6974"/>
    <w:rPr>
      <w:rFonts w:ascii="Courier New" w:hAnsi="Courier New" w:cs="Courier New"/>
    </w:rPr>
  </w:style>
  <w:style w:type="character" w:customStyle="1" w:styleId="WW8Num2z2">
    <w:name w:val="WW8Num2z2"/>
    <w:rsid w:val="009F6974"/>
    <w:rPr>
      <w:rFonts w:ascii="Wingdings" w:hAnsi="Wingdings"/>
    </w:rPr>
  </w:style>
  <w:style w:type="character" w:customStyle="1" w:styleId="WW8Num2z3">
    <w:name w:val="WW8Num2z3"/>
    <w:rsid w:val="009F6974"/>
    <w:rPr>
      <w:rFonts w:ascii="Symbol" w:hAnsi="Symbol"/>
    </w:rPr>
  </w:style>
  <w:style w:type="character" w:customStyle="1" w:styleId="Absatz-Standardschriftart">
    <w:name w:val="Absatz-Standardschriftart"/>
    <w:rsid w:val="009F6974"/>
  </w:style>
  <w:style w:type="character" w:customStyle="1" w:styleId="WW8Num3z0">
    <w:name w:val="WW8Num3z0"/>
    <w:rsid w:val="009F6974"/>
    <w:rPr>
      <w:rFonts w:ascii="Courier New" w:hAnsi="Courier New" w:cs="Courier New"/>
    </w:rPr>
  </w:style>
  <w:style w:type="character" w:customStyle="1" w:styleId="WW-Absatz-Standardschriftart">
    <w:name w:val="WW-Absatz-Standardschriftart"/>
    <w:rsid w:val="009F6974"/>
  </w:style>
  <w:style w:type="character" w:customStyle="1" w:styleId="WW8Num1z0">
    <w:name w:val="WW8Num1z0"/>
    <w:rsid w:val="009F6974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9F6974"/>
    <w:rPr>
      <w:rFonts w:ascii="Courier New" w:hAnsi="Courier New" w:cs="Courier New"/>
    </w:rPr>
  </w:style>
  <w:style w:type="character" w:customStyle="1" w:styleId="WW8Num1z2">
    <w:name w:val="WW8Num1z2"/>
    <w:rsid w:val="009F6974"/>
    <w:rPr>
      <w:rFonts w:ascii="Wingdings" w:hAnsi="Wingdings"/>
    </w:rPr>
  </w:style>
  <w:style w:type="character" w:customStyle="1" w:styleId="WW8Num1z3">
    <w:name w:val="WW8Num1z3"/>
    <w:rsid w:val="009F6974"/>
    <w:rPr>
      <w:rFonts w:ascii="Symbol" w:hAnsi="Symbol"/>
    </w:rPr>
  </w:style>
  <w:style w:type="character" w:customStyle="1" w:styleId="WW8Num3z2">
    <w:name w:val="WW8Num3z2"/>
    <w:rsid w:val="009F6974"/>
    <w:rPr>
      <w:rFonts w:ascii="Wingdings" w:hAnsi="Wingdings"/>
    </w:rPr>
  </w:style>
  <w:style w:type="character" w:customStyle="1" w:styleId="WW8Num3z3">
    <w:name w:val="WW8Num3z3"/>
    <w:rsid w:val="009F6974"/>
    <w:rPr>
      <w:rFonts w:ascii="Symbol" w:hAnsi="Symbol"/>
    </w:rPr>
  </w:style>
  <w:style w:type="character" w:customStyle="1" w:styleId="WW8Num4z0">
    <w:name w:val="WW8Num4z0"/>
    <w:rsid w:val="009F6974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9F6974"/>
    <w:rPr>
      <w:rFonts w:ascii="Courier New" w:hAnsi="Courier New" w:cs="Courier New"/>
    </w:rPr>
  </w:style>
  <w:style w:type="character" w:customStyle="1" w:styleId="WW8Num4z2">
    <w:name w:val="WW8Num4z2"/>
    <w:rsid w:val="009F6974"/>
    <w:rPr>
      <w:rFonts w:ascii="Wingdings" w:hAnsi="Wingdings"/>
    </w:rPr>
  </w:style>
  <w:style w:type="character" w:customStyle="1" w:styleId="WW8Num4z3">
    <w:name w:val="WW8Num4z3"/>
    <w:rsid w:val="009F6974"/>
    <w:rPr>
      <w:rFonts w:ascii="Symbol" w:hAnsi="Symbol"/>
    </w:rPr>
  </w:style>
  <w:style w:type="character" w:customStyle="1" w:styleId="Carpredefinitoparagrafo1">
    <w:name w:val="Car. predefinito paragrafo1"/>
    <w:rsid w:val="009F6974"/>
  </w:style>
  <w:style w:type="character" w:customStyle="1" w:styleId="codeCarattere">
    <w:name w:val="code Carattere"/>
    <w:rsid w:val="009F6974"/>
    <w:rPr>
      <w:rFonts w:ascii="Courier New" w:hAnsi="Courier New" w:cs="Courier New"/>
      <w:b/>
      <w:lang w:val="it-IT" w:eastAsia="ar-SA" w:bidi="ar-SA"/>
    </w:rPr>
  </w:style>
  <w:style w:type="character" w:customStyle="1" w:styleId="CarattereCarattere">
    <w:name w:val="Carattere Carattere"/>
    <w:rsid w:val="009F697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WW8Num7z0">
    <w:name w:val="WW8Num7z0"/>
    <w:rsid w:val="009F6974"/>
    <w:rPr>
      <w:rFonts w:ascii="Symbol" w:hAnsi="Symbol"/>
    </w:rPr>
  </w:style>
  <w:style w:type="character" w:customStyle="1" w:styleId="WW8Num7z1">
    <w:name w:val="WW8Num7z1"/>
    <w:rsid w:val="009F6974"/>
    <w:rPr>
      <w:rFonts w:ascii="Courier New" w:hAnsi="Courier New" w:cs="Courier New"/>
    </w:rPr>
  </w:style>
  <w:style w:type="character" w:customStyle="1" w:styleId="WW8Num7z2">
    <w:name w:val="WW8Num7z2"/>
    <w:rsid w:val="009F6974"/>
    <w:rPr>
      <w:rFonts w:ascii="Wingdings" w:hAnsi="Wingdings"/>
    </w:rPr>
  </w:style>
  <w:style w:type="paragraph" w:customStyle="1" w:styleId="Intestazione1">
    <w:name w:val="Intestazione1"/>
    <w:basedOn w:val="Normale"/>
    <w:next w:val="Corpodeltesto"/>
    <w:rsid w:val="009F6974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Corpodeltesto">
    <w:name w:val="Body Text"/>
    <w:basedOn w:val="Normale"/>
    <w:rsid w:val="009F6974"/>
    <w:pPr>
      <w:spacing w:after="120"/>
    </w:pPr>
  </w:style>
  <w:style w:type="paragraph" w:styleId="Elenco">
    <w:name w:val="List"/>
    <w:basedOn w:val="Corpodeltesto"/>
    <w:rsid w:val="009F6974"/>
    <w:rPr>
      <w:rFonts w:cs="Lohit Hindi"/>
    </w:rPr>
  </w:style>
  <w:style w:type="paragraph" w:customStyle="1" w:styleId="Didascalia1">
    <w:name w:val="Didascalia1"/>
    <w:basedOn w:val="Normale"/>
    <w:rsid w:val="009F6974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9F6974"/>
    <w:pPr>
      <w:suppressLineNumbers/>
    </w:pPr>
    <w:rPr>
      <w:rFonts w:cs="Lohit Hindi"/>
    </w:rPr>
  </w:style>
  <w:style w:type="paragraph" w:customStyle="1" w:styleId="code">
    <w:name w:val="code"/>
    <w:basedOn w:val="Normale"/>
    <w:rsid w:val="009F6974"/>
    <w:pPr>
      <w:tabs>
        <w:tab w:val="num" w:pos="360"/>
        <w:tab w:val="left" w:pos="540"/>
      </w:tabs>
      <w:ind w:left="540"/>
      <w:jc w:val="both"/>
    </w:pPr>
    <w:rPr>
      <w:rFonts w:ascii="Courier New" w:hAnsi="Courier New" w:cs="Courier New"/>
      <w:b/>
      <w:sz w:val="20"/>
      <w:szCs w:val="20"/>
    </w:rPr>
  </w:style>
  <w:style w:type="paragraph" w:styleId="Paragrafoelenco">
    <w:name w:val="List Paragraph"/>
    <w:basedOn w:val="Normale"/>
    <w:qFormat/>
    <w:rsid w:val="009F6974"/>
    <w:pPr>
      <w:ind w:left="708"/>
    </w:pPr>
  </w:style>
  <w:style w:type="paragraph" w:customStyle="1" w:styleId="Contenutotabella">
    <w:name w:val="Contenuto tabella"/>
    <w:basedOn w:val="Normale"/>
    <w:rsid w:val="009F6974"/>
    <w:pPr>
      <w:suppressLineNumbers/>
    </w:pPr>
  </w:style>
  <w:style w:type="paragraph" w:customStyle="1" w:styleId="Intestazionetabella">
    <w:name w:val="Intestazione tabella"/>
    <w:basedOn w:val="Contenutotabella"/>
    <w:rsid w:val="009F6974"/>
    <w:pPr>
      <w:jc w:val="center"/>
    </w:pPr>
    <w:rPr>
      <w:b/>
      <w:bCs/>
    </w:rPr>
  </w:style>
  <w:style w:type="paragraph" w:customStyle="1" w:styleId="Testonormale1">
    <w:name w:val="Testo normale1"/>
    <w:basedOn w:val="Normale"/>
    <w:rsid w:val="009F6974"/>
    <w:rPr>
      <w:rFonts w:ascii="Courier New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63AA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semiHidden/>
    <w:rsid w:val="00B63AA5"/>
    <w:rPr>
      <w:sz w:val="24"/>
      <w:szCs w:val="24"/>
      <w:lang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63AA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63AA5"/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4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FA2C7-6FC8-4008-AA31-48BC9B3F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Esercizio 1</vt:lpstr>
    </vt:vector>
  </TitlesOfParts>
  <Company>Hewlett-Packard</Company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 1</dc:title>
  <dc:creator>*</dc:creator>
  <cp:lastModifiedBy>Libero</cp:lastModifiedBy>
  <cp:revision>10</cp:revision>
  <cp:lastPrinted>2013-02-26T10:52:00Z</cp:lastPrinted>
  <dcterms:created xsi:type="dcterms:W3CDTF">2013-03-03T10:10:00Z</dcterms:created>
  <dcterms:modified xsi:type="dcterms:W3CDTF">2013-03-04T08:46:00Z</dcterms:modified>
</cp:coreProperties>
</file>